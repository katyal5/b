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93A98B" w14:textId="0C1DE92C" w:rsidR="00224047" w:rsidRPr="00BC6AD8" w:rsidRDefault="00224047" w:rsidP="00224047">
      <w:pPr>
        <w:shd w:val="clear" w:color="auto" w:fill="FFFFFF"/>
        <w:rPr>
          <w:b/>
          <w:bCs/>
          <w:szCs w:val="28"/>
          <w:lang w:eastAsia="ru-RU"/>
        </w:rPr>
      </w:pPr>
      <w:r w:rsidRPr="00BC6AD8">
        <w:rPr>
          <w:noProof/>
          <w:lang w:eastAsia="ru-RU"/>
        </w:rPr>
        <w:drawing>
          <wp:inline distT="0" distB="0" distL="0" distR="0" wp14:anchorId="35907F62" wp14:editId="0373A451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2878" w14:textId="77777777" w:rsidR="00224047" w:rsidRPr="00BC6AD8" w:rsidRDefault="00224047" w:rsidP="00224047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2E093785" w14:textId="77777777" w:rsidR="00224047" w:rsidRPr="00BC6AD8" w:rsidRDefault="00224047" w:rsidP="00224047">
      <w:pPr>
        <w:ind w:left="4678"/>
        <w:jc w:val="both"/>
        <w:rPr>
          <w:lang w:eastAsia="ru-RU"/>
        </w:rPr>
      </w:pPr>
      <w:r w:rsidRPr="00BC6AD8">
        <w:rPr>
          <w:lang w:eastAsia="ru-RU"/>
        </w:rPr>
        <w:t>УТВЕРЖДАЮ</w:t>
      </w:r>
    </w:p>
    <w:p w14:paraId="32A3BE70" w14:textId="77777777" w:rsidR="00224047" w:rsidRPr="00BC6AD8" w:rsidRDefault="00224047" w:rsidP="0022404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bCs/>
          <w:lang w:eastAsia="ru-RU"/>
        </w:rPr>
      </w:pPr>
      <w:r>
        <w:rPr>
          <w:bCs/>
          <w:lang w:eastAsia="ru-RU"/>
        </w:rPr>
        <w:t>Преподаватель по профильной дисциплине</w:t>
      </w:r>
    </w:p>
    <w:p w14:paraId="4ECD8F5A" w14:textId="77777777" w:rsidR="00224047" w:rsidRPr="00BC6AD8" w:rsidRDefault="00224047" w:rsidP="0022404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lang w:eastAsia="ru-RU"/>
        </w:rPr>
      </w:pPr>
      <w:r w:rsidRPr="00BC6AD8">
        <w:rPr>
          <w:lang w:eastAsia="ru-RU"/>
        </w:rPr>
        <w:t>__________________________________</w:t>
      </w:r>
    </w:p>
    <w:p w14:paraId="3F01402B" w14:textId="77777777" w:rsidR="00224047" w:rsidRPr="002C74A7" w:rsidRDefault="00224047" w:rsidP="0022404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caps/>
          <w:vertAlign w:val="superscript"/>
          <w:lang w:eastAsia="ru-RU"/>
        </w:rPr>
      </w:pPr>
      <w:r w:rsidRPr="00BC6AD8">
        <w:rPr>
          <w:i/>
          <w:vertAlign w:val="superscript"/>
          <w:lang w:eastAsia="ru-RU"/>
        </w:rPr>
        <w:t>(</w:t>
      </w:r>
      <w:proofErr w:type="gramStart"/>
      <w:r w:rsidRPr="00BC6AD8">
        <w:rPr>
          <w:i/>
          <w:vertAlign w:val="superscript"/>
          <w:lang w:eastAsia="ru-RU"/>
        </w:rPr>
        <w:t xml:space="preserve">должность,   </w:t>
      </w:r>
      <w:proofErr w:type="gramEnd"/>
      <w:r w:rsidRPr="00BC6AD8">
        <w:rPr>
          <w:i/>
          <w:caps/>
          <w:vertAlign w:val="superscript"/>
          <w:lang w:eastAsia="ru-RU"/>
        </w:rPr>
        <w:t>ФИО)</w:t>
      </w:r>
    </w:p>
    <w:p w14:paraId="2E078E9C" w14:textId="77777777" w:rsidR="00224047" w:rsidRPr="00BC6AD8" w:rsidRDefault="00224047" w:rsidP="0022404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828"/>
        <w:jc w:val="center"/>
        <w:rPr>
          <w:caps/>
          <w:lang w:eastAsia="ru-RU"/>
        </w:rPr>
      </w:pPr>
      <w:r w:rsidRPr="00BC6AD8">
        <w:rPr>
          <w:caps/>
          <w:lang w:eastAsia="ru-RU"/>
        </w:rPr>
        <w:t>__________________________________</w:t>
      </w:r>
    </w:p>
    <w:p w14:paraId="72F6BA1B" w14:textId="77777777" w:rsidR="00224047" w:rsidRPr="00BC6AD8" w:rsidRDefault="00224047" w:rsidP="0022404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vertAlign w:val="superscript"/>
          <w:lang w:eastAsia="ru-RU"/>
        </w:rPr>
      </w:pPr>
      <w:r w:rsidRPr="00BC6AD8">
        <w:rPr>
          <w:i/>
          <w:vertAlign w:val="superscript"/>
          <w:lang w:eastAsia="ru-RU"/>
        </w:rPr>
        <w:t>(Подпись)</w:t>
      </w:r>
    </w:p>
    <w:p w14:paraId="7E4E89ED" w14:textId="77777777" w:rsidR="00224047" w:rsidRPr="00BC6AD8" w:rsidRDefault="00224047" w:rsidP="00224047">
      <w:pPr>
        <w:ind w:left="5245"/>
        <w:textAlignment w:val="baseline"/>
        <w:rPr>
          <w:lang w:eastAsia="ru-RU"/>
        </w:rPr>
      </w:pPr>
      <w:r w:rsidRPr="00BC6AD8">
        <w:rPr>
          <w:lang w:eastAsia="ru-RU"/>
        </w:rPr>
        <w:t xml:space="preserve">Дата </w:t>
      </w:r>
      <w:proofErr w:type="gramStart"/>
      <w:r w:rsidRPr="00BC6AD8">
        <w:rPr>
          <w:lang w:eastAsia="ru-RU"/>
        </w:rPr>
        <w:t>« _</w:t>
      </w:r>
      <w:proofErr w:type="gramEnd"/>
      <w:r w:rsidRPr="00BC6AD8">
        <w:rPr>
          <w:lang w:eastAsia="ru-RU"/>
        </w:rPr>
        <w:t>_» ____________ 202_ год</w:t>
      </w:r>
    </w:p>
    <w:p w14:paraId="260E4D7F" w14:textId="77777777" w:rsidR="00224047" w:rsidRPr="00BC6AD8" w:rsidRDefault="00224047" w:rsidP="00224047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0DBFD97B" w14:textId="77777777" w:rsidR="00224047" w:rsidRPr="00BC6AD8" w:rsidRDefault="00224047" w:rsidP="00224047">
      <w:pPr>
        <w:shd w:val="clear" w:color="auto" w:fill="FFFFFF"/>
        <w:rPr>
          <w:b/>
          <w:bCs/>
          <w:szCs w:val="28"/>
          <w:lang w:eastAsia="ru-RU"/>
        </w:rPr>
      </w:pPr>
    </w:p>
    <w:p w14:paraId="1406FD15" w14:textId="77777777" w:rsidR="00224047" w:rsidRPr="00BC6AD8" w:rsidRDefault="00224047" w:rsidP="00224047">
      <w:pPr>
        <w:shd w:val="clear" w:color="auto" w:fill="FFFFFF"/>
        <w:rPr>
          <w:b/>
          <w:bCs/>
          <w:szCs w:val="28"/>
          <w:lang w:eastAsia="ru-RU"/>
        </w:rPr>
      </w:pPr>
    </w:p>
    <w:p w14:paraId="6B27C759" w14:textId="5CE1582E" w:rsidR="00224047" w:rsidRPr="00FA4F3A" w:rsidRDefault="00EF30EF" w:rsidP="22117B23">
      <w:pPr>
        <w:jc w:val="center"/>
        <w:rPr>
          <w:b/>
          <w:bCs/>
        </w:rPr>
      </w:pPr>
      <w:r>
        <w:rPr>
          <w:b/>
          <w:bCs/>
        </w:rPr>
        <w:t>Приложение «Блокнот</w:t>
      </w:r>
      <w:r w:rsidR="00723C69" w:rsidRPr="22117B23">
        <w:rPr>
          <w:b/>
          <w:bCs/>
        </w:rPr>
        <w:t>»</w:t>
      </w:r>
    </w:p>
    <w:p w14:paraId="70178E6D" w14:textId="77777777" w:rsidR="00224047" w:rsidRPr="00FA4F3A" w:rsidRDefault="00224047" w:rsidP="0022404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Программа и методика испытаний</w:t>
      </w:r>
    </w:p>
    <w:p w14:paraId="52BFD76B" w14:textId="77777777" w:rsidR="00224047" w:rsidRPr="00BC6AD8" w:rsidRDefault="00224047" w:rsidP="00224047">
      <w:pPr>
        <w:jc w:val="center"/>
        <w:rPr>
          <w:b/>
          <w:bCs/>
          <w:szCs w:val="28"/>
        </w:rPr>
      </w:pPr>
    </w:p>
    <w:p w14:paraId="24B80C66" w14:textId="77777777" w:rsidR="00224047" w:rsidRPr="00BC6AD8" w:rsidRDefault="00224047" w:rsidP="00224047">
      <w:pPr>
        <w:rPr>
          <w:bCs/>
          <w:szCs w:val="28"/>
        </w:rPr>
      </w:pPr>
    </w:p>
    <w:p w14:paraId="43C06771" w14:textId="77777777" w:rsidR="00224047" w:rsidRPr="00BC6AD8" w:rsidRDefault="00224047" w:rsidP="00224047">
      <w:pPr>
        <w:jc w:val="center"/>
        <w:rPr>
          <w:b/>
          <w:bCs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224047" w:rsidRPr="00BC6AD8" w14:paraId="776AC7E5" w14:textId="77777777" w:rsidTr="0018298D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474D3158" w14:textId="37657D6F" w:rsidR="00224047" w:rsidRPr="00BC6AD8" w:rsidRDefault="00EF30EF" w:rsidP="00EF30EF">
            <w:pPr>
              <w:contextualSpacing/>
              <w:jc w:val="center"/>
            </w:pPr>
            <w:r>
              <w:t>Щекотова Екатерина Алексеевна</w:t>
            </w:r>
          </w:p>
        </w:tc>
      </w:tr>
      <w:tr w:rsidR="00224047" w:rsidRPr="00BC6AD8" w14:paraId="1002B83D" w14:textId="77777777" w:rsidTr="0018298D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56838E9B" w14:textId="77777777" w:rsidR="00224047" w:rsidRPr="00BC6AD8" w:rsidRDefault="00224047" w:rsidP="0018298D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(Ф.И.О. обучающегося)</w:t>
            </w:r>
          </w:p>
        </w:tc>
      </w:tr>
      <w:tr w:rsidR="00224047" w:rsidRPr="00BC6AD8" w14:paraId="0B99F628" w14:textId="77777777" w:rsidTr="0018298D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362AD2A" w14:textId="77777777" w:rsidR="00224047" w:rsidRPr="00BC6AD8" w:rsidRDefault="00224047" w:rsidP="0018298D">
            <w:pPr>
              <w:contextualSpacing/>
              <w:jc w:val="center"/>
            </w:pPr>
            <w:r w:rsidRPr="00BC6AD8">
              <w:t>09.02.07 Информационные системы и программирование</w:t>
            </w:r>
          </w:p>
        </w:tc>
      </w:tr>
      <w:tr w:rsidR="00224047" w:rsidRPr="00BC6AD8" w14:paraId="0AD4AB19" w14:textId="77777777" w:rsidTr="0018298D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C852477" w14:textId="77777777" w:rsidR="00224047" w:rsidRPr="00BC6AD8" w:rsidRDefault="00224047" w:rsidP="0018298D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(специальность)</w:t>
            </w:r>
          </w:p>
        </w:tc>
      </w:tr>
      <w:tr w:rsidR="00224047" w:rsidRPr="00BC6AD8" w14:paraId="774FA2FE" w14:textId="77777777" w:rsidTr="0018298D">
        <w:trPr>
          <w:trHeight w:val="283"/>
        </w:trPr>
        <w:tc>
          <w:tcPr>
            <w:tcW w:w="9498" w:type="dxa"/>
            <w:gridSpan w:val="2"/>
            <w:vAlign w:val="center"/>
          </w:tcPr>
          <w:p w14:paraId="1BB48499" w14:textId="77777777" w:rsidR="00224047" w:rsidRPr="00BC6AD8" w:rsidRDefault="00224047" w:rsidP="0018298D">
            <w:pPr>
              <w:contextualSpacing/>
            </w:pPr>
          </w:p>
        </w:tc>
      </w:tr>
      <w:tr w:rsidR="00224047" w:rsidRPr="00BC6AD8" w14:paraId="4BFE229B" w14:textId="77777777" w:rsidTr="0018298D">
        <w:trPr>
          <w:trHeight w:val="283"/>
        </w:trPr>
        <w:tc>
          <w:tcPr>
            <w:tcW w:w="3402" w:type="dxa"/>
            <w:vAlign w:val="center"/>
          </w:tcPr>
          <w:p w14:paraId="452CDA11" w14:textId="77777777" w:rsidR="00224047" w:rsidRPr="00BC6AD8" w:rsidRDefault="00224047" w:rsidP="0018298D">
            <w:pPr>
              <w:contextualSpacing/>
            </w:pPr>
            <w:r w:rsidRPr="00BC6AD8"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64B69850" w14:textId="66FADC74" w:rsidR="00224047" w:rsidRPr="00BC6AD8" w:rsidRDefault="00224047" w:rsidP="0018298D">
            <w:pPr>
              <w:contextualSpacing/>
            </w:pPr>
            <w:proofErr w:type="spellStart"/>
            <w:r>
              <w:t>ИСПк</w:t>
            </w:r>
            <w:proofErr w:type="spellEnd"/>
            <w:r>
              <w:t xml:space="preserve"> 20</w:t>
            </w:r>
            <w:r w:rsidR="00723C69">
              <w:t>3</w:t>
            </w:r>
            <w:r>
              <w:t>-52-00</w:t>
            </w:r>
          </w:p>
        </w:tc>
      </w:tr>
      <w:tr w:rsidR="00224047" w:rsidRPr="00BC6AD8" w14:paraId="4D936370" w14:textId="77777777" w:rsidTr="0018298D">
        <w:trPr>
          <w:trHeight w:val="283"/>
        </w:trPr>
        <w:tc>
          <w:tcPr>
            <w:tcW w:w="3402" w:type="dxa"/>
            <w:vAlign w:val="center"/>
          </w:tcPr>
          <w:p w14:paraId="6F828393" w14:textId="77777777" w:rsidR="00224047" w:rsidRPr="00BC6AD8" w:rsidRDefault="00224047" w:rsidP="0018298D">
            <w:pPr>
              <w:ind w:firstLine="5421"/>
              <w:contextualSpacing/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7CFE947C" w14:textId="77777777" w:rsidR="00224047" w:rsidRPr="00BC6AD8" w:rsidRDefault="00224047" w:rsidP="0018298D">
            <w:pPr>
              <w:ind w:firstLine="5421"/>
              <w:contextualSpacing/>
            </w:pPr>
          </w:p>
        </w:tc>
      </w:tr>
    </w:tbl>
    <w:p w14:paraId="2A5AAC69" w14:textId="77777777" w:rsidR="00224047" w:rsidRPr="00BC6AD8" w:rsidRDefault="00224047" w:rsidP="00224047"/>
    <w:p w14:paraId="7395011F" w14:textId="77777777" w:rsidR="00224047" w:rsidRPr="00BC6AD8" w:rsidRDefault="00224047" w:rsidP="00224047"/>
    <w:p w14:paraId="3658FF51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0F47A66A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4AC7D7C5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6FAD814C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6E462D8D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154E7EA0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7F5C7219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18922F35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3B29BD20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4B49494B" w14:textId="77777777" w:rsidR="00224047" w:rsidRDefault="00224047" w:rsidP="00224047">
      <w:pPr>
        <w:shd w:val="clear" w:color="auto" w:fill="FFFFFF"/>
        <w:jc w:val="center"/>
        <w:rPr>
          <w:lang w:eastAsia="ru-RU"/>
        </w:rPr>
      </w:pPr>
    </w:p>
    <w:p w14:paraId="365F88F9" w14:textId="657D373D" w:rsidR="00224047" w:rsidRPr="00F56F9B" w:rsidRDefault="00224047" w:rsidP="00F56F9B">
      <w:pPr>
        <w:shd w:val="clear" w:color="auto" w:fill="FFFFFF"/>
        <w:jc w:val="center"/>
      </w:pPr>
      <w:r w:rsidRPr="00BC6AD8">
        <w:rPr>
          <w:lang w:eastAsia="ru-RU"/>
        </w:rPr>
        <w:t>Киров, 202</w:t>
      </w:r>
      <w:r>
        <w:rPr>
          <w:lang w:eastAsia="ru-RU"/>
        </w:rPr>
        <w:t>3</w:t>
      </w:r>
      <w:r w:rsidRPr="00BC6AD8">
        <w:rPr>
          <w:lang w:eastAsia="ru-RU"/>
        </w:rPr>
        <w:t xml:space="preserve"> </w:t>
      </w:r>
      <w:r>
        <w:rPr>
          <w:lang w:eastAsia="ru-RU"/>
        </w:rPr>
        <w:t>г.</w:t>
      </w:r>
    </w:p>
    <w:p w14:paraId="12479D3E" w14:textId="4D75AC4B" w:rsidR="000613EC" w:rsidRPr="006C213E" w:rsidRDefault="00806D6D" w:rsidP="00C50F25">
      <w:pPr>
        <w:spacing w:line="360" w:lineRule="auto"/>
        <w:jc w:val="center"/>
      </w:pPr>
      <w:r w:rsidRPr="006C213E">
        <w:rPr>
          <w:b/>
          <w:bCs/>
          <w:szCs w:val="28"/>
        </w:rPr>
        <w:lastRenderedPageBreak/>
        <w:t>Аннотация</w:t>
      </w:r>
    </w:p>
    <w:p w14:paraId="029F5FB1" w14:textId="1B83BF16" w:rsidR="00C50F25" w:rsidRDefault="00C50F25" w:rsidP="00C50F25">
      <w:pPr>
        <w:shd w:val="clear" w:color="auto" w:fill="FFFFFF"/>
        <w:spacing w:line="360" w:lineRule="auto"/>
        <w:ind w:firstLine="709"/>
        <w:jc w:val="both"/>
      </w:pPr>
      <w:r>
        <w:t>Данная Программа и методика испытаний ком</w:t>
      </w:r>
      <w:r w:rsidR="00EF30EF">
        <w:t>пьютерного приложения «Блокнот</w:t>
      </w:r>
      <w:r>
        <w:t>» предназначена для описания процесса тестирования, проверки выполнения заданных функций приложения, проверки на соответствие требованиям ТЗ количественных и качественных характеристик продукта, выявления и устранения недостатков в работе приложения и в разработанной документации на этапе проведения испытаний.</w:t>
      </w:r>
    </w:p>
    <w:p w14:paraId="3726B9C8" w14:textId="77777777" w:rsidR="00C50F25" w:rsidRDefault="00C50F25" w:rsidP="00C50F25">
      <w:pPr>
        <w:pStyle w:val="a1"/>
        <w:rPr>
          <w:color w:val="000000" w:themeColor="text1"/>
          <w:szCs w:val="28"/>
        </w:rPr>
      </w:pPr>
      <w:r w:rsidRPr="006372CC">
        <w:rPr>
          <w:color w:val="000000" w:themeColor="text1"/>
          <w:szCs w:val="28"/>
        </w:rPr>
        <w:t>Программа и методика испытаний разработана в соответствии с требованиями ГОСТ 34.603-92, РД 50-34.698-90.</w:t>
      </w:r>
    </w:p>
    <w:p w14:paraId="672A6659" w14:textId="77777777" w:rsidR="000613EC" w:rsidRPr="006C213E" w:rsidRDefault="000613EC">
      <w:pPr>
        <w:jc w:val="center"/>
        <w:rPr>
          <w:b/>
          <w:color w:val="FF0000"/>
          <w:szCs w:val="28"/>
        </w:rPr>
      </w:pPr>
    </w:p>
    <w:p w14:paraId="3B7C6B5D" w14:textId="77777777" w:rsidR="001A3938" w:rsidRDefault="001A3938" w:rsidP="001A3938">
      <w:pPr>
        <w:rPr>
          <w:b/>
          <w:szCs w:val="28"/>
        </w:rPr>
      </w:pPr>
    </w:p>
    <w:p w14:paraId="52CF2F03" w14:textId="77777777" w:rsidR="001A3938" w:rsidRDefault="001A3938" w:rsidP="001A3938">
      <w:pPr>
        <w:rPr>
          <w:b/>
          <w:szCs w:val="28"/>
        </w:rPr>
      </w:pPr>
    </w:p>
    <w:p w14:paraId="73C01E3A" w14:textId="77777777" w:rsidR="001A3938" w:rsidRDefault="001A3938" w:rsidP="001A3938">
      <w:pPr>
        <w:rPr>
          <w:b/>
          <w:szCs w:val="28"/>
        </w:rPr>
      </w:pPr>
    </w:p>
    <w:p w14:paraId="3FDB1C9D" w14:textId="77777777" w:rsidR="001A3938" w:rsidRDefault="001A3938" w:rsidP="001A3938">
      <w:pPr>
        <w:rPr>
          <w:b/>
          <w:szCs w:val="28"/>
        </w:rPr>
      </w:pPr>
    </w:p>
    <w:p w14:paraId="28B91AC8" w14:textId="77777777" w:rsidR="001A3938" w:rsidRDefault="001A3938" w:rsidP="001A3938">
      <w:pPr>
        <w:rPr>
          <w:b/>
          <w:szCs w:val="28"/>
        </w:rPr>
      </w:pPr>
    </w:p>
    <w:p w14:paraId="592E52AA" w14:textId="77777777" w:rsidR="001A3938" w:rsidRDefault="001A3938" w:rsidP="001A3938">
      <w:pPr>
        <w:rPr>
          <w:b/>
          <w:szCs w:val="28"/>
        </w:rPr>
      </w:pPr>
    </w:p>
    <w:p w14:paraId="11C2804C" w14:textId="77777777" w:rsidR="001A3938" w:rsidRDefault="001A3938" w:rsidP="001A3938">
      <w:pPr>
        <w:rPr>
          <w:b/>
          <w:szCs w:val="28"/>
        </w:rPr>
      </w:pPr>
    </w:p>
    <w:p w14:paraId="0F43263F" w14:textId="77777777" w:rsidR="001A3938" w:rsidRDefault="001A3938" w:rsidP="001A3938">
      <w:pPr>
        <w:rPr>
          <w:b/>
          <w:szCs w:val="28"/>
        </w:rPr>
      </w:pPr>
    </w:p>
    <w:p w14:paraId="25D1599D" w14:textId="77777777" w:rsidR="001A3938" w:rsidRDefault="001A3938" w:rsidP="001A3938">
      <w:pPr>
        <w:rPr>
          <w:b/>
          <w:szCs w:val="28"/>
        </w:rPr>
      </w:pPr>
    </w:p>
    <w:p w14:paraId="7FEADB65" w14:textId="77777777" w:rsidR="001A3938" w:rsidRDefault="001A3938" w:rsidP="001A3938">
      <w:pPr>
        <w:rPr>
          <w:b/>
          <w:szCs w:val="28"/>
        </w:rPr>
      </w:pPr>
    </w:p>
    <w:p w14:paraId="595A7202" w14:textId="77777777" w:rsidR="001A3938" w:rsidRDefault="001A3938" w:rsidP="001A3938">
      <w:pPr>
        <w:rPr>
          <w:b/>
          <w:szCs w:val="28"/>
        </w:rPr>
      </w:pPr>
    </w:p>
    <w:p w14:paraId="5E19E397" w14:textId="77777777" w:rsidR="001A3938" w:rsidRDefault="001A3938" w:rsidP="001A3938">
      <w:pPr>
        <w:rPr>
          <w:b/>
          <w:szCs w:val="28"/>
        </w:rPr>
      </w:pPr>
    </w:p>
    <w:p w14:paraId="171C8AD2" w14:textId="77777777" w:rsidR="001A3938" w:rsidRDefault="001A3938" w:rsidP="001A3938">
      <w:pPr>
        <w:rPr>
          <w:b/>
          <w:szCs w:val="28"/>
        </w:rPr>
      </w:pPr>
    </w:p>
    <w:p w14:paraId="391844E3" w14:textId="77777777" w:rsidR="001A3938" w:rsidRDefault="001A3938" w:rsidP="001A3938">
      <w:pPr>
        <w:rPr>
          <w:b/>
          <w:szCs w:val="28"/>
        </w:rPr>
      </w:pPr>
    </w:p>
    <w:p w14:paraId="6BDB7A6B" w14:textId="77777777" w:rsidR="001A3938" w:rsidRDefault="001A3938" w:rsidP="001A3938">
      <w:pPr>
        <w:rPr>
          <w:b/>
          <w:szCs w:val="28"/>
        </w:rPr>
      </w:pPr>
    </w:p>
    <w:p w14:paraId="7ECA6283" w14:textId="77777777" w:rsidR="001A3938" w:rsidRDefault="001A3938" w:rsidP="001A3938">
      <w:pPr>
        <w:rPr>
          <w:b/>
          <w:szCs w:val="28"/>
        </w:rPr>
      </w:pPr>
    </w:p>
    <w:p w14:paraId="63D644F0" w14:textId="77777777" w:rsidR="001A3938" w:rsidRDefault="001A3938" w:rsidP="001A3938">
      <w:pPr>
        <w:rPr>
          <w:b/>
          <w:szCs w:val="28"/>
        </w:rPr>
      </w:pPr>
    </w:p>
    <w:p w14:paraId="0A534E50" w14:textId="77777777" w:rsidR="001A3938" w:rsidRDefault="001A3938" w:rsidP="001A3938">
      <w:pPr>
        <w:rPr>
          <w:b/>
          <w:szCs w:val="28"/>
        </w:rPr>
      </w:pPr>
    </w:p>
    <w:p w14:paraId="6C937E27" w14:textId="77777777" w:rsidR="001A3938" w:rsidRDefault="001A3938" w:rsidP="001A3938">
      <w:pPr>
        <w:rPr>
          <w:b/>
          <w:szCs w:val="28"/>
        </w:rPr>
      </w:pPr>
    </w:p>
    <w:p w14:paraId="62C914FA" w14:textId="77777777" w:rsidR="001A3938" w:rsidRDefault="001A3938" w:rsidP="001A3938">
      <w:pPr>
        <w:rPr>
          <w:b/>
          <w:szCs w:val="28"/>
        </w:rPr>
      </w:pPr>
    </w:p>
    <w:p w14:paraId="6910AE17" w14:textId="77777777" w:rsidR="001A3938" w:rsidRDefault="001A3938" w:rsidP="001A3938">
      <w:pPr>
        <w:rPr>
          <w:b/>
          <w:szCs w:val="28"/>
        </w:rPr>
      </w:pPr>
    </w:p>
    <w:p w14:paraId="019C075E" w14:textId="77777777" w:rsidR="001A3938" w:rsidRDefault="001A3938" w:rsidP="001A3938">
      <w:pPr>
        <w:rPr>
          <w:b/>
          <w:szCs w:val="28"/>
        </w:rPr>
      </w:pPr>
    </w:p>
    <w:p w14:paraId="1A14DECD" w14:textId="77777777" w:rsidR="001A3938" w:rsidRDefault="001A3938" w:rsidP="001A3938">
      <w:pPr>
        <w:rPr>
          <w:b/>
          <w:szCs w:val="28"/>
        </w:rPr>
      </w:pPr>
    </w:p>
    <w:p w14:paraId="746E576A" w14:textId="77777777" w:rsidR="001A3938" w:rsidRDefault="001A3938" w:rsidP="001A3938">
      <w:pPr>
        <w:rPr>
          <w:b/>
          <w:szCs w:val="28"/>
        </w:rPr>
      </w:pPr>
    </w:p>
    <w:p w14:paraId="072C6B02" w14:textId="77777777" w:rsidR="001A3938" w:rsidRDefault="001A3938" w:rsidP="001A3938">
      <w:pPr>
        <w:rPr>
          <w:b/>
          <w:szCs w:val="28"/>
        </w:rPr>
      </w:pPr>
    </w:p>
    <w:p w14:paraId="624428AB" w14:textId="77777777" w:rsidR="00F56F9B" w:rsidRDefault="00F56F9B" w:rsidP="001A3938">
      <w:pPr>
        <w:rPr>
          <w:b/>
          <w:szCs w:val="28"/>
        </w:rPr>
      </w:pPr>
    </w:p>
    <w:p w14:paraId="21672023" w14:textId="77777777" w:rsidR="001A3938" w:rsidRDefault="001A3938" w:rsidP="001A3938">
      <w:pPr>
        <w:rPr>
          <w:b/>
          <w:szCs w:val="28"/>
        </w:rPr>
      </w:pPr>
    </w:p>
    <w:p w14:paraId="5BA24CAF" w14:textId="4E11F169" w:rsidR="000613EC" w:rsidRPr="006C213E" w:rsidRDefault="00806D6D" w:rsidP="001A3938">
      <w:pPr>
        <w:jc w:val="center"/>
      </w:pPr>
      <w:r w:rsidRPr="006C213E">
        <w:rPr>
          <w:b/>
          <w:szCs w:val="28"/>
        </w:rPr>
        <w:t>Содержание</w:t>
      </w:r>
    </w:p>
    <w:p w14:paraId="5DAB6C7B" w14:textId="77777777" w:rsidR="000613EC" w:rsidRPr="006C213E" w:rsidRDefault="000613EC">
      <w:pPr>
        <w:rPr>
          <w:b/>
          <w:szCs w:val="28"/>
        </w:rPr>
      </w:pPr>
    </w:p>
    <w:p w14:paraId="22E48051" w14:textId="1E0362FF" w:rsidR="00240689" w:rsidRDefault="00806D6D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7A09027F">
        <w:fldChar w:fldCharType="begin"/>
      </w:r>
      <w:r w:rsidRPr="006C213E">
        <w:instrText xml:space="preserve"> TOC \o "2-3" \h \z \t "Заголовок 1;1" </w:instrText>
      </w:r>
      <w:r w:rsidRPr="7A09027F">
        <w:fldChar w:fldCharType="separate"/>
      </w:r>
      <w:hyperlink w:anchor="_Toc146412050" w:history="1">
        <w:r w:rsidR="00240689" w:rsidRPr="00696DAA">
          <w:rPr>
            <w:rStyle w:val="a6"/>
            <w:noProof/>
            <w:lang w:bidi="en-US"/>
          </w:rPr>
          <w:t>1. Объект испытаний.</w:t>
        </w:r>
        <w:r w:rsidR="00240689">
          <w:rPr>
            <w:noProof/>
            <w:webHidden/>
          </w:rPr>
          <w:tab/>
        </w:r>
        <w:r w:rsidR="00240689">
          <w:rPr>
            <w:noProof/>
            <w:webHidden/>
          </w:rPr>
          <w:fldChar w:fldCharType="begin"/>
        </w:r>
        <w:r w:rsidR="00240689">
          <w:rPr>
            <w:noProof/>
            <w:webHidden/>
          </w:rPr>
          <w:instrText xml:space="preserve"> PAGEREF _Toc146412050 \h </w:instrText>
        </w:r>
        <w:r w:rsidR="00240689">
          <w:rPr>
            <w:noProof/>
            <w:webHidden/>
          </w:rPr>
        </w:r>
        <w:r w:rsidR="00240689">
          <w:rPr>
            <w:noProof/>
            <w:webHidden/>
          </w:rPr>
          <w:fldChar w:fldCharType="separate"/>
        </w:r>
        <w:r w:rsidR="00240689">
          <w:rPr>
            <w:noProof/>
            <w:webHidden/>
          </w:rPr>
          <w:t>4</w:t>
        </w:r>
        <w:r w:rsidR="00240689">
          <w:rPr>
            <w:noProof/>
            <w:webHidden/>
          </w:rPr>
          <w:fldChar w:fldCharType="end"/>
        </w:r>
      </w:hyperlink>
    </w:p>
    <w:p w14:paraId="331B5B2C" w14:textId="0521472D" w:rsidR="00240689" w:rsidRDefault="002406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1" w:history="1">
        <w:r w:rsidRPr="00696DAA">
          <w:rPr>
            <w:rStyle w:val="a6"/>
            <w:noProof/>
            <w:lang w:bidi="en-US"/>
          </w:rPr>
          <w:t>1.1 Наименование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858638" w14:textId="6CB472C3" w:rsidR="00240689" w:rsidRDefault="002406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2" w:history="1">
        <w:r w:rsidRPr="00696DAA">
          <w:rPr>
            <w:rStyle w:val="a6"/>
            <w:noProof/>
            <w:lang w:bidi="en-US"/>
          </w:rPr>
          <w:t>1.2 Область применения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7AE704" w14:textId="4EBF9741" w:rsidR="00240689" w:rsidRDefault="002406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3" w:history="1">
        <w:r w:rsidRPr="00696DAA">
          <w:rPr>
            <w:rStyle w:val="a6"/>
            <w:noProof/>
            <w:lang w:bidi="en-US"/>
          </w:rPr>
          <w:t>1.3 Условное обозначение системы.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FD41AB" w14:textId="2D7EE687" w:rsidR="00240689" w:rsidRDefault="00240689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4" w:history="1">
        <w:r w:rsidRPr="00696DAA">
          <w:rPr>
            <w:rStyle w:val="a6"/>
            <w:noProof/>
            <w:lang w:bidi="en-US"/>
          </w:rPr>
          <w:t>2. Цель испытаний.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CD2652" w14:textId="3220B58A" w:rsidR="00240689" w:rsidRDefault="00240689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5" w:history="1">
        <w:r w:rsidRPr="00696DAA">
          <w:rPr>
            <w:rStyle w:val="a6"/>
            <w:noProof/>
            <w:lang w:bidi="en-US"/>
          </w:rPr>
          <w:t>3. Общие положения.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43F288" w14:textId="39111404" w:rsidR="00240689" w:rsidRDefault="002406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6" w:history="1">
        <w:r w:rsidRPr="00696DAA">
          <w:rPr>
            <w:rStyle w:val="a6"/>
            <w:noProof/>
            <w:lang w:bidi="en-US"/>
          </w:rPr>
          <w:t>3.1 Перечень руководящих документов, на основании которых проводятся испытания.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BBFD9D" w14:textId="3AE30344" w:rsidR="00240689" w:rsidRDefault="002406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7" w:history="1">
        <w:r w:rsidRPr="00696DAA">
          <w:rPr>
            <w:rStyle w:val="a6"/>
            <w:noProof/>
            <w:lang w:bidi="en-US"/>
          </w:rPr>
          <w:t>3.2 Место и продолжительность испытаний.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FD17F9" w14:textId="2585A1AD" w:rsidR="00240689" w:rsidRDefault="002406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8" w:history="1">
        <w:r w:rsidRPr="00696DAA">
          <w:rPr>
            <w:rStyle w:val="a6"/>
            <w:noProof/>
            <w:lang w:bidi="en-US"/>
          </w:rPr>
          <w:t>3.3 Организации, участвующие в испытаниях.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8D7E2E" w14:textId="0E94FB39" w:rsidR="00240689" w:rsidRDefault="002406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59" w:history="1">
        <w:r w:rsidRPr="00696DAA">
          <w:rPr>
            <w:rStyle w:val="a6"/>
            <w:noProof/>
            <w:lang w:bidi="en-US"/>
          </w:rPr>
          <w:t>3.4 Перечень предъявляемых на испытания документов.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2E8992" w14:textId="54CDBDC4" w:rsidR="00240689" w:rsidRDefault="00240689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0" w:history="1">
        <w:r w:rsidRPr="00696DAA">
          <w:rPr>
            <w:rStyle w:val="a6"/>
            <w:noProof/>
            <w:lang w:bidi="en-US"/>
          </w:rPr>
          <w:t>4. Объём испытаний.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607E3B" w14:textId="12C6EE0E" w:rsidR="00240689" w:rsidRDefault="002406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1" w:history="1">
        <w:r w:rsidRPr="00696DAA">
          <w:rPr>
            <w:rStyle w:val="a6"/>
            <w:noProof/>
            <w:lang w:bidi="en-US"/>
          </w:rPr>
          <w:t>4.1 Перечень этапов испытаний и проверок.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D76F42" w14:textId="586835FB" w:rsidR="00240689" w:rsidRDefault="002406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2" w:history="1">
        <w:r w:rsidRPr="00696DAA">
          <w:rPr>
            <w:rStyle w:val="a6"/>
            <w:noProof/>
            <w:lang w:bidi="en-US"/>
          </w:rPr>
          <w:t xml:space="preserve">4.2 Испытания графического интерфейса </w:t>
        </w:r>
        <w:bookmarkStart w:id="0" w:name="_GoBack"/>
        <w:bookmarkEnd w:id="0"/>
        <w:r w:rsidRPr="00696DAA">
          <w:rPr>
            <w:rStyle w:val="a6"/>
            <w:noProof/>
            <w:lang w:bidi="en-US"/>
          </w:rPr>
          <w:t>пользователя.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D3F7F0" w14:textId="16374818" w:rsidR="00240689" w:rsidRDefault="002406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3" w:history="1">
        <w:r w:rsidRPr="00696DAA">
          <w:rPr>
            <w:rStyle w:val="a6"/>
            <w:noProof/>
            <w:lang w:bidi="en-US"/>
          </w:rPr>
          <w:t>4.3 Испытания обработки пользовательского ввода.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DB9E89" w14:textId="20F9C069" w:rsidR="00240689" w:rsidRDefault="00240689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4" w:history="1">
        <w:r w:rsidRPr="00696DAA">
          <w:rPr>
            <w:rStyle w:val="a6"/>
            <w:noProof/>
            <w:lang w:bidi="en-US"/>
          </w:rPr>
          <w:t>5. Методика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5DBA45" w14:textId="0015D094" w:rsidR="00240689" w:rsidRDefault="00240689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5" w:history="1">
        <w:r w:rsidRPr="00696DAA">
          <w:rPr>
            <w:rStyle w:val="a6"/>
            <w:noProof/>
            <w:lang w:bidi="en-US"/>
          </w:rPr>
          <w:t>6. Требования по испытаниям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BFD45D" w14:textId="374E20B5" w:rsidR="00240689" w:rsidRDefault="00240689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6" w:history="1">
        <w:r w:rsidRPr="00696DAA">
          <w:rPr>
            <w:rStyle w:val="a6"/>
            <w:noProof/>
            <w:lang w:bidi="en-US"/>
          </w:rPr>
          <w:t>7. Перечень работ, проводимых после завершения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42D1D2" w14:textId="0684A17B" w:rsidR="00240689" w:rsidRDefault="00240689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7" w:history="1">
        <w:r w:rsidRPr="00696DAA">
          <w:rPr>
            <w:rStyle w:val="a6"/>
            <w:noProof/>
            <w:lang w:bidi="en-US"/>
          </w:rPr>
          <w:t>8. Условия и порядок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783D8E" w14:textId="4B41D6D8" w:rsidR="00240689" w:rsidRDefault="00240689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8" w:history="1">
        <w:r w:rsidRPr="00696DAA">
          <w:rPr>
            <w:rStyle w:val="a6"/>
            <w:noProof/>
            <w:lang w:bidi="en-US"/>
          </w:rPr>
          <w:t>9. Материально-техническое обеспечение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DE4961" w14:textId="4ABB4B5A" w:rsidR="00240689" w:rsidRDefault="00240689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69" w:history="1">
        <w:r w:rsidRPr="00696DAA">
          <w:rPr>
            <w:rStyle w:val="a6"/>
            <w:noProof/>
            <w:lang w:bidi="en-US"/>
          </w:rPr>
          <w:t>10. Метрологическое обеспечение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B1CB14" w14:textId="74ACDFD9" w:rsidR="00240689" w:rsidRDefault="00240689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46412070" w:history="1">
        <w:r w:rsidRPr="00696DAA">
          <w:rPr>
            <w:rStyle w:val="a6"/>
            <w:noProof/>
            <w:lang w:bidi="en-US"/>
          </w:rPr>
          <w:t>11. Отчётность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_Toc146412070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35350D" w14:textId="04A401C4" w:rsidR="000613EC" w:rsidRPr="006C213E" w:rsidRDefault="00806D6D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 w:rsidRPr="7A09027F">
        <w:rPr>
          <w:rFonts w:ascii="Times New Roman" w:hAnsi="Times New Roman" w:cs="Times New Roman"/>
        </w:rPr>
        <w:fldChar w:fldCharType="end"/>
      </w:r>
      <w:bookmarkStart w:id="1" w:name="_Объект_испытаний"/>
      <w:bookmarkStart w:id="2" w:name="_Toc146412050"/>
      <w:bookmarkEnd w:id="1"/>
      <w:r w:rsidR="6D2A7F77" w:rsidRPr="7A09027F">
        <w:rPr>
          <w:rFonts w:ascii="Times New Roman" w:hAnsi="Times New Roman" w:cs="Times New Roman"/>
          <w:sz w:val="28"/>
          <w:szCs w:val="28"/>
        </w:rPr>
        <w:t>1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="6D2A7F77"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Pr="7A09027F">
        <w:rPr>
          <w:rFonts w:ascii="Times New Roman" w:hAnsi="Times New Roman" w:cs="Times New Roman"/>
          <w:sz w:val="28"/>
          <w:szCs w:val="28"/>
        </w:rPr>
        <w:t>Объект испытаний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434ADBAE" w14:textId="4B45D120" w:rsidR="000613EC" w:rsidRPr="006372CC" w:rsidRDefault="5A4B359E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3" w:name="_Toc146412051"/>
      <w:r w:rsidRPr="7A09027F">
        <w:rPr>
          <w:rFonts w:ascii="Times New Roman" w:hAnsi="Times New Roman" w:cs="Times New Roman"/>
        </w:rPr>
        <w:t xml:space="preserve">1.1 </w:t>
      </w:r>
      <w:r w:rsidR="00806D6D" w:rsidRPr="7A09027F">
        <w:rPr>
          <w:rFonts w:ascii="Times New Roman" w:hAnsi="Times New Roman" w:cs="Times New Roman"/>
        </w:rPr>
        <w:t>Наименование системы</w:t>
      </w:r>
      <w:r w:rsidR="00240689">
        <w:rPr>
          <w:rFonts w:ascii="Times New Roman" w:hAnsi="Times New Roman" w:cs="Times New Roman"/>
        </w:rPr>
        <w:t>.</w:t>
      </w:r>
      <w:bookmarkEnd w:id="3"/>
    </w:p>
    <w:p w14:paraId="01D7403B" w14:textId="540FB74A" w:rsidR="000613EC" w:rsidRPr="006372CC" w:rsidRDefault="004336D7">
      <w:pPr>
        <w:pStyle w:val="a1"/>
        <w:rPr>
          <w:color w:val="000000" w:themeColor="text1"/>
        </w:rPr>
      </w:pPr>
      <w:r w:rsidRPr="22117B23">
        <w:rPr>
          <w:color w:val="000000" w:themeColor="text1"/>
        </w:rPr>
        <w:t>Приложение «</w:t>
      </w:r>
      <w:r w:rsidR="00EF30EF">
        <w:rPr>
          <w:color w:val="000000" w:themeColor="text1"/>
        </w:rPr>
        <w:t>Блокнот».</w:t>
      </w:r>
    </w:p>
    <w:p w14:paraId="22C371E5" w14:textId="13F3A899" w:rsidR="006372CC" w:rsidRDefault="6B9E941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4" w:name="_Toc146412052"/>
      <w:r w:rsidRPr="7A09027F">
        <w:rPr>
          <w:rFonts w:ascii="Times New Roman" w:hAnsi="Times New Roman" w:cs="Times New Roman"/>
        </w:rPr>
        <w:t xml:space="preserve">1.2 </w:t>
      </w:r>
      <w:r w:rsidR="00806D6D" w:rsidRPr="7A09027F">
        <w:rPr>
          <w:rFonts w:ascii="Times New Roman" w:hAnsi="Times New Roman" w:cs="Times New Roman"/>
        </w:rPr>
        <w:t>Область применения системы</w:t>
      </w:r>
      <w:r w:rsidR="00240689">
        <w:rPr>
          <w:rFonts w:ascii="Times New Roman" w:hAnsi="Times New Roman" w:cs="Times New Roman"/>
        </w:rPr>
        <w:t>.</w:t>
      </w:r>
      <w:bookmarkEnd w:id="4"/>
    </w:p>
    <w:p w14:paraId="6B428D11" w14:textId="1F40881F" w:rsidR="00F05A15" w:rsidRPr="006372CC" w:rsidRDefault="001F5D19" w:rsidP="00D643BD">
      <w:pPr>
        <w:pStyle w:val="a1"/>
      </w:pPr>
      <w:r>
        <w:t>Одной из основн</w:t>
      </w:r>
      <w:r w:rsidR="009328B8">
        <w:t>ых областей применения прил</w:t>
      </w:r>
      <w:r w:rsidR="008A2073">
        <w:t>ожения «</w:t>
      </w:r>
      <w:r w:rsidR="00EF30EF">
        <w:t>Блокнот</w:t>
      </w:r>
      <w:r w:rsidR="008A2073">
        <w:t xml:space="preserve">» </w:t>
      </w:r>
      <w:r w:rsidR="009328B8">
        <w:t xml:space="preserve">является </w:t>
      </w:r>
      <w:r w:rsidR="006B6CD6">
        <w:t>использова</w:t>
      </w:r>
      <w:r w:rsidR="001A3938">
        <w:t>ние</w:t>
      </w:r>
      <w:r w:rsidR="001365A7">
        <w:t xml:space="preserve"> в</w:t>
      </w:r>
      <w:r w:rsidR="00546946">
        <w:t xml:space="preserve"> повседневной жизни </w:t>
      </w:r>
      <w:r w:rsidR="002E07A9">
        <w:t xml:space="preserve">пользователя </w:t>
      </w:r>
      <w:r w:rsidR="00546946">
        <w:t>в</w:t>
      </w:r>
      <w:r w:rsidR="001365A7">
        <w:t xml:space="preserve"> качестве </w:t>
      </w:r>
      <w:r w:rsidR="00D62841">
        <w:t>полезного и</w:t>
      </w:r>
      <w:r w:rsidR="00EF30EF">
        <w:t xml:space="preserve"> удобного инструмента</w:t>
      </w:r>
      <w:r w:rsidR="00546946">
        <w:t>,</w:t>
      </w:r>
      <w:r w:rsidR="00EF30EF">
        <w:t xml:space="preserve"> который всегда под рукой.</w:t>
      </w:r>
      <w:r w:rsidR="00546946">
        <w:t xml:space="preserve"> </w:t>
      </w:r>
    </w:p>
    <w:p w14:paraId="393E9FE4" w14:textId="070548DE" w:rsidR="000613EC" w:rsidRDefault="3F31E537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5" w:name="_Toc146412053"/>
      <w:r w:rsidRPr="7A09027F">
        <w:rPr>
          <w:rFonts w:ascii="Times New Roman" w:hAnsi="Times New Roman" w:cs="Times New Roman"/>
        </w:rPr>
        <w:t xml:space="preserve">1.3 </w:t>
      </w:r>
      <w:r w:rsidR="00806D6D" w:rsidRPr="7A09027F">
        <w:rPr>
          <w:rFonts w:ascii="Times New Roman" w:hAnsi="Times New Roman" w:cs="Times New Roman"/>
        </w:rPr>
        <w:t>Условное обозначение системы</w:t>
      </w:r>
      <w:r w:rsidR="00240689">
        <w:rPr>
          <w:rFonts w:ascii="Times New Roman" w:hAnsi="Times New Roman" w:cs="Times New Roman"/>
        </w:rPr>
        <w:t>.</w:t>
      </w:r>
      <w:bookmarkEnd w:id="5"/>
    </w:p>
    <w:p w14:paraId="646ED4B6" w14:textId="32BB2B7E" w:rsidR="006B03BC" w:rsidRDefault="006B03BC" w:rsidP="006B03BC">
      <w:pPr>
        <w:pStyle w:val="a1"/>
        <w:rPr>
          <w:color w:val="24292F"/>
          <w:szCs w:val="28"/>
        </w:rPr>
      </w:pPr>
      <w:r w:rsidRPr="006B03BC">
        <w:rPr>
          <w:color w:val="24292F"/>
          <w:szCs w:val="28"/>
        </w:rPr>
        <w:t>В данном случае, мы не можем говорить о какой-либо системе в целом, а только о том, какие условные обозначения используются в данном коде</w:t>
      </w:r>
      <w:r>
        <w:rPr>
          <w:rFonts w:ascii="Helvetica" w:hAnsi="Helvetica" w:cs="Helvetica"/>
          <w:color w:val="24292F"/>
          <w:sz w:val="21"/>
          <w:szCs w:val="21"/>
        </w:rPr>
        <w:t>.</w:t>
      </w:r>
    </w:p>
    <w:p w14:paraId="5EA60C0A" w14:textId="45CA03F4" w:rsidR="006B03BC" w:rsidRPr="006B03BC" w:rsidRDefault="006B03BC" w:rsidP="006B03BC">
      <w:pPr>
        <w:pStyle w:val="a1"/>
        <w:rPr>
          <w:szCs w:val="28"/>
        </w:rPr>
      </w:pPr>
      <w:r>
        <w:rPr>
          <w:color w:val="24292F"/>
          <w:szCs w:val="28"/>
        </w:rPr>
        <w:t>И</w:t>
      </w:r>
      <w:r w:rsidRPr="006B03BC">
        <w:rPr>
          <w:color w:val="24292F"/>
          <w:szCs w:val="28"/>
        </w:rPr>
        <w:t xml:space="preserve">спользуются обозначения, такие как "TForm1" (имя класса формы), "Memo1" (имя компонента </w:t>
      </w:r>
      <w:proofErr w:type="spellStart"/>
      <w:r w:rsidRPr="006B03BC">
        <w:rPr>
          <w:color w:val="24292F"/>
          <w:szCs w:val="28"/>
        </w:rPr>
        <w:t>Memo</w:t>
      </w:r>
      <w:proofErr w:type="spellEnd"/>
      <w:r w:rsidRPr="006B03BC">
        <w:rPr>
          <w:color w:val="24292F"/>
          <w:szCs w:val="28"/>
        </w:rPr>
        <w:t>), "</w:t>
      </w:r>
      <w:proofErr w:type="spellStart"/>
      <w:r w:rsidRPr="006B03BC">
        <w:rPr>
          <w:color w:val="24292F"/>
          <w:szCs w:val="28"/>
        </w:rPr>
        <w:t>FileWork</w:t>
      </w:r>
      <w:proofErr w:type="spellEnd"/>
      <w:r w:rsidRPr="006B03BC">
        <w:rPr>
          <w:color w:val="24292F"/>
          <w:szCs w:val="28"/>
        </w:rPr>
        <w:t>" (имя переменной, хранящей текущее имя файла), "MenuItem4Click" (имя функции, вызываемой при щелчке по пункту меню "Создать новый файл") и т. д.</w:t>
      </w:r>
    </w:p>
    <w:p w14:paraId="02EB378F" w14:textId="77777777" w:rsidR="000613EC" w:rsidRPr="006C213E" w:rsidRDefault="000613EC" w:rsidP="006B03BC">
      <w:pPr>
        <w:rPr>
          <w:color w:val="FF0000"/>
          <w:szCs w:val="28"/>
        </w:rPr>
      </w:pPr>
    </w:p>
    <w:p w14:paraId="4CD76F90" w14:textId="41902633" w:rsidR="7A09027F" w:rsidRDefault="7A09027F">
      <w:r>
        <w:br w:type="page"/>
      </w:r>
    </w:p>
    <w:p w14:paraId="4531D0F7" w14:textId="7936D8E3" w:rsidR="000613EC" w:rsidRPr="006C213E" w:rsidRDefault="0770B376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6" w:name="_Toc146412054"/>
      <w:r w:rsidRPr="7A09027F">
        <w:rPr>
          <w:rFonts w:ascii="Times New Roman" w:hAnsi="Times New Roman" w:cs="Times New Roman"/>
          <w:sz w:val="28"/>
          <w:szCs w:val="28"/>
        </w:rPr>
        <w:t>2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Цель испытаний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14:paraId="49A93447" w14:textId="2432838D" w:rsidR="000613EC" w:rsidRPr="00C910F0" w:rsidRDefault="00806D6D">
      <w:pPr>
        <w:pStyle w:val="a1"/>
        <w:rPr>
          <w:color w:val="000000" w:themeColor="text1"/>
        </w:rPr>
      </w:pPr>
      <w:r w:rsidRPr="00C910F0">
        <w:rPr>
          <w:color w:val="000000" w:themeColor="text1"/>
          <w:szCs w:val="28"/>
        </w:rPr>
        <w:t xml:space="preserve">Целью проводимых по </w:t>
      </w:r>
      <w:r w:rsidR="004204E2">
        <w:rPr>
          <w:color w:val="000000" w:themeColor="text1"/>
          <w:szCs w:val="28"/>
        </w:rPr>
        <w:t>данной</w:t>
      </w:r>
      <w:r w:rsidRPr="00C910F0">
        <w:rPr>
          <w:color w:val="000000" w:themeColor="text1"/>
          <w:szCs w:val="28"/>
        </w:rPr>
        <w:t xml:space="preserve"> </w:t>
      </w:r>
      <w:r w:rsidR="004204E2">
        <w:rPr>
          <w:color w:val="000000" w:themeColor="text1"/>
          <w:szCs w:val="28"/>
        </w:rPr>
        <w:t>П</w:t>
      </w:r>
      <w:r w:rsidRPr="00C910F0">
        <w:rPr>
          <w:color w:val="000000" w:themeColor="text1"/>
          <w:szCs w:val="28"/>
        </w:rPr>
        <w:t>рогра</w:t>
      </w:r>
      <w:r w:rsidR="00C910F0">
        <w:rPr>
          <w:color w:val="000000" w:themeColor="text1"/>
          <w:szCs w:val="28"/>
        </w:rPr>
        <w:t xml:space="preserve">мме и методике испытаний </w:t>
      </w:r>
      <w:r w:rsidR="004204E2">
        <w:rPr>
          <w:color w:val="000000" w:themeColor="text1"/>
          <w:szCs w:val="28"/>
        </w:rPr>
        <w:t>Приложения</w:t>
      </w:r>
      <w:r w:rsidRPr="00C910F0">
        <w:rPr>
          <w:color w:val="000000" w:themeColor="text1"/>
          <w:szCs w:val="28"/>
        </w:rPr>
        <w:t xml:space="preserve"> является определение функциональной работоспособности системы на этапе проведения испытаний. </w:t>
      </w:r>
    </w:p>
    <w:p w14:paraId="46C83E6F" w14:textId="0111FA6E" w:rsidR="000613EC" w:rsidRPr="00C910F0" w:rsidRDefault="00806D6D">
      <w:pPr>
        <w:pStyle w:val="a1"/>
        <w:rPr>
          <w:color w:val="000000" w:themeColor="text1"/>
        </w:rPr>
      </w:pPr>
      <w:r w:rsidRPr="00C910F0">
        <w:rPr>
          <w:color w:val="000000" w:themeColor="text1"/>
        </w:rPr>
        <w:t>Программа испытаний должна удосто</w:t>
      </w:r>
      <w:r w:rsidR="00C910F0">
        <w:rPr>
          <w:color w:val="000000" w:themeColor="text1"/>
        </w:rPr>
        <w:t xml:space="preserve">верить работоспособность </w:t>
      </w:r>
      <w:r w:rsidR="005E0926">
        <w:rPr>
          <w:color w:val="000000" w:themeColor="text1"/>
        </w:rPr>
        <w:t>Приложения</w:t>
      </w:r>
      <w:r w:rsidRPr="00C910F0">
        <w:rPr>
          <w:color w:val="000000" w:themeColor="text1"/>
        </w:rPr>
        <w:t xml:space="preserve"> в соответствии с функциональным предназначением.</w:t>
      </w:r>
    </w:p>
    <w:p w14:paraId="68A6BE93" w14:textId="2D0908E2" w:rsidR="7A09027F" w:rsidRDefault="7A09027F">
      <w:r>
        <w:br w:type="page"/>
      </w:r>
    </w:p>
    <w:p w14:paraId="704CEF35" w14:textId="5A523DBE" w:rsidR="000613EC" w:rsidRPr="006C213E" w:rsidRDefault="5C64CF3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7" w:name="_Toc146412055"/>
      <w:r w:rsidRPr="7A09027F">
        <w:rPr>
          <w:rFonts w:ascii="Times New Roman" w:hAnsi="Times New Roman" w:cs="Times New Roman"/>
          <w:sz w:val="28"/>
          <w:szCs w:val="28"/>
        </w:rPr>
        <w:t>3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Общие положения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bookmarkEnd w:id="7"/>
    </w:p>
    <w:p w14:paraId="43EF3C66" w14:textId="3DD4876E" w:rsidR="000613EC" w:rsidRPr="006C213E" w:rsidRDefault="2FB17AE4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8" w:name="_Toc146412056"/>
      <w:r w:rsidRPr="7A09027F">
        <w:rPr>
          <w:rFonts w:ascii="Times New Roman" w:hAnsi="Times New Roman" w:cs="Times New Roman"/>
        </w:rPr>
        <w:t xml:space="preserve">3.1 </w:t>
      </w:r>
      <w:r w:rsidR="00806D6D" w:rsidRPr="7A09027F">
        <w:rPr>
          <w:rFonts w:ascii="Times New Roman" w:hAnsi="Times New Roman" w:cs="Times New Roman"/>
        </w:rPr>
        <w:t>Перечень руководящих документов, на основании которых проводятся испытания</w:t>
      </w:r>
      <w:r w:rsidR="00240689">
        <w:rPr>
          <w:rFonts w:ascii="Times New Roman" w:hAnsi="Times New Roman" w:cs="Times New Roman"/>
        </w:rPr>
        <w:t>.</w:t>
      </w:r>
      <w:bookmarkEnd w:id="8"/>
    </w:p>
    <w:p w14:paraId="6313C506" w14:textId="6B86299C" w:rsidR="000613EC" w:rsidRPr="00C910F0" w:rsidRDefault="00C910F0">
      <w:pPr>
        <w:pStyle w:val="a1"/>
        <w:rPr>
          <w:color w:val="000000" w:themeColor="text1"/>
        </w:rPr>
      </w:pPr>
      <w:r>
        <w:rPr>
          <w:color w:val="000000" w:themeColor="text1"/>
          <w:szCs w:val="28"/>
        </w:rPr>
        <w:t xml:space="preserve">Приёмочные испытания </w:t>
      </w:r>
      <w:r w:rsidR="0062022D">
        <w:rPr>
          <w:color w:val="000000" w:themeColor="text1"/>
          <w:szCs w:val="28"/>
        </w:rPr>
        <w:t>приложения «</w:t>
      </w:r>
      <w:r w:rsidR="006B03BC">
        <w:rPr>
          <w:color w:val="000000" w:themeColor="text1"/>
          <w:szCs w:val="28"/>
        </w:rPr>
        <w:t>Блокнот</w:t>
      </w:r>
      <w:r w:rsidR="0062022D">
        <w:rPr>
          <w:color w:val="000000" w:themeColor="text1"/>
          <w:szCs w:val="28"/>
        </w:rPr>
        <w:t>»</w:t>
      </w:r>
      <w:r w:rsidR="00806D6D" w:rsidRPr="00C910F0">
        <w:rPr>
          <w:color w:val="000000" w:themeColor="text1"/>
          <w:szCs w:val="28"/>
        </w:rPr>
        <w:t xml:space="preserve"> проводятся на основании следующих документов:</w:t>
      </w:r>
    </w:p>
    <w:p w14:paraId="1453DB8E" w14:textId="04A8F746" w:rsidR="000613EC" w:rsidRPr="00C910F0" w:rsidRDefault="00806D6D">
      <w:pPr>
        <w:pStyle w:val="a"/>
        <w:rPr>
          <w:color w:val="000000" w:themeColor="text1"/>
        </w:rPr>
      </w:pPr>
      <w:r w:rsidRPr="00C910F0">
        <w:rPr>
          <w:color w:val="000000" w:themeColor="text1"/>
          <w:szCs w:val="28"/>
        </w:rPr>
        <w:tab/>
        <w:t>Утверждённое Техническо</w:t>
      </w:r>
      <w:r w:rsidR="00C910F0">
        <w:rPr>
          <w:color w:val="000000" w:themeColor="text1"/>
          <w:szCs w:val="28"/>
        </w:rPr>
        <w:t xml:space="preserve">е задание на разработку </w:t>
      </w:r>
      <w:r w:rsidR="009F37CF">
        <w:rPr>
          <w:color w:val="000000" w:themeColor="text1"/>
          <w:szCs w:val="28"/>
        </w:rPr>
        <w:t>приложения «</w:t>
      </w:r>
      <w:r w:rsidR="006B03BC">
        <w:rPr>
          <w:color w:val="000000" w:themeColor="text1"/>
          <w:szCs w:val="28"/>
        </w:rPr>
        <w:t>Блокнот</w:t>
      </w:r>
      <w:r w:rsidRPr="00C910F0">
        <w:rPr>
          <w:color w:val="000000" w:themeColor="text1"/>
          <w:szCs w:val="28"/>
        </w:rPr>
        <w:t>»;</w:t>
      </w:r>
    </w:p>
    <w:p w14:paraId="7BBFC44B" w14:textId="77777777" w:rsidR="000613EC" w:rsidRPr="00C910F0" w:rsidRDefault="00806D6D">
      <w:pPr>
        <w:pStyle w:val="a"/>
        <w:rPr>
          <w:color w:val="000000" w:themeColor="text1"/>
        </w:rPr>
      </w:pPr>
      <w:r w:rsidRPr="00C910F0">
        <w:rPr>
          <w:color w:val="000000" w:themeColor="text1"/>
          <w:szCs w:val="28"/>
        </w:rPr>
        <w:tab/>
        <w:t>Настоящая Программа и методика приёмочных испытаний;</w:t>
      </w:r>
    </w:p>
    <w:p w14:paraId="0DCA4D06" w14:textId="28AC30EF" w:rsidR="000613EC" w:rsidRPr="006C213E" w:rsidRDefault="4359F3AC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9" w:name="_Toc146412057"/>
      <w:r w:rsidRPr="7A09027F">
        <w:rPr>
          <w:rFonts w:ascii="Times New Roman" w:hAnsi="Times New Roman" w:cs="Times New Roman"/>
        </w:rPr>
        <w:t xml:space="preserve">3.2 </w:t>
      </w:r>
      <w:r w:rsidR="00806D6D" w:rsidRPr="7A09027F">
        <w:rPr>
          <w:rFonts w:ascii="Times New Roman" w:hAnsi="Times New Roman" w:cs="Times New Roman"/>
        </w:rPr>
        <w:t>Место и продолжительность испытаний</w:t>
      </w:r>
      <w:r w:rsidR="00240689">
        <w:rPr>
          <w:rFonts w:ascii="Times New Roman" w:hAnsi="Times New Roman" w:cs="Times New Roman"/>
        </w:rPr>
        <w:t>.</w:t>
      </w:r>
      <w:bookmarkEnd w:id="9"/>
    </w:p>
    <w:p w14:paraId="4F6CE96F" w14:textId="328ACD1F" w:rsidR="000613EC" w:rsidRPr="00C910F0" w:rsidRDefault="00806D6D">
      <w:pPr>
        <w:pStyle w:val="a1"/>
        <w:rPr>
          <w:color w:val="000000" w:themeColor="text1"/>
        </w:rPr>
      </w:pPr>
      <w:r w:rsidRPr="00C910F0">
        <w:rPr>
          <w:color w:val="000000" w:themeColor="text1"/>
          <w:szCs w:val="28"/>
        </w:rPr>
        <w:t>Место проведения</w:t>
      </w:r>
      <w:r w:rsidR="00C910F0">
        <w:rPr>
          <w:color w:val="000000" w:themeColor="text1"/>
          <w:szCs w:val="28"/>
        </w:rPr>
        <w:t xml:space="preserve"> испытаний – площадка Заказчика.</w:t>
      </w:r>
    </w:p>
    <w:p w14:paraId="73CEB236" w14:textId="77777777" w:rsidR="000613EC" w:rsidRPr="00C910F0" w:rsidRDefault="00806D6D">
      <w:pPr>
        <w:pStyle w:val="a1"/>
        <w:rPr>
          <w:color w:val="000000" w:themeColor="text1"/>
        </w:rPr>
      </w:pPr>
      <w:r w:rsidRPr="00C910F0">
        <w:rPr>
          <w:color w:val="000000" w:themeColor="text1"/>
          <w:szCs w:val="28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7948465A" w14:textId="2730AF85" w:rsidR="000613EC" w:rsidRPr="006C213E" w:rsidRDefault="5A0B56C0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0" w:name="_Toc146412058"/>
      <w:r w:rsidRPr="7A09027F">
        <w:rPr>
          <w:rFonts w:ascii="Times New Roman" w:hAnsi="Times New Roman" w:cs="Times New Roman"/>
        </w:rPr>
        <w:t xml:space="preserve">3.3 </w:t>
      </w:r>
      <w:r w:rsidR="00806D6D" w:rsidRPr="7A09027F">
        <w:rPr>
          <w:rFonts w:ascii="Times New Roman" w:hAnsi="Times New Roman" w:cs="Times New Roman"/>
        </w:rPr>
        <w:t>Организации, участвующие в испытаниях</w:t>
      </w:r>
      <w:r w:rsidR="00240689">
        <w:rPr>
          <w:rFonts w:ascii="Times New Roman" w:hAnsi="Times New Roman" w:cs="Times New Roman"/>
        </w:rPr>
        <w:t>.</w:t>
      </w:r>
      <w:bookmarkEnd w:id="10"/>
    </w:p>
    <w:p w14:paraId="312783C9" w14:textId="77777777" w:rsidR="000613EC" w:rsidRPr="00072F84" w:rsidRDefault="00806D6D">
      <w:pPr>
        <w:pStyle w:val="a1"/>
        <w:rPr>
          <w:color w:val="000000" w:themeColor="text1"/>
        </w:rPr>
      </w:pPr>
      <w:r w:rsidRPr="00072F84">
        <w:rPr>
          <w:color w:val="000000" w:themeColor="text1"/>
          <w:szCs w:val="28"/>
        </w:rPr>
        <w:t>В приёмочных испытаниях участвуют представители следующих организаций:</w:t>
      </w:r>
    </w:p>
    <w:p w14:paraId="3D22AADF" w14:textId="2D5EABC8" w:rsidR="000613EC" w:rsidRPr="00072F84" w:rsidRDefault="00072F84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  <w:szCs w:val="28"/>
        </w:rPr>
        <w:t>ВятГУ</w:t>
      </w:r>
      <w:proofErr w:type="spellEnd"/>
      <w:r w:rsidR="00806D6D" w:rsidRPr="00072F84">
        <w:rPr>
          <w:color w:val="000000" w:themeColor="text1"/>
          <w:szCs w:val="28"/>
        </w:rPr>
        <w:t xml:space="preserve"> (Заказчик);</w:t>
      </w:r>
    </w:p>
    <w:p w14:paraId="4B40B9A0" w14:textId="688CF014" w:rsidR="000613EC" w:rsidRPr="00072F84" w:rsidRDefault="0018298D">
      <w:pPr>
        <w:pStyle w:val="a"/>
        <w:rPr>
          <w:color w:val="000000" w:themeColor="text1"/>
        </w:rPr>
      </w:pPr>
      <w:r>
        <w:rPr>
          <w:color w:val="000000" w:themeColor="text1"/>
          <w:szCs w:val="28"/>
        </w:rPr>
        <w:t>Щекотова Екатерина Алексеевна</w:t>
      </w:r>
      <w:r w:rsidR="00072F84">
        <w:rPr>
          <w:color w:val="000000" w:themeColor="text1"/>
          <w:szCs w:val="28"/>
        </w:rPr>
        <w:t xml:space="preserve"> </w:t>
      </w:r>
      <w:r w:rsidR="00806D6D" w:rsidRPr="00072F84">
        <w:rPr>
          <w:color w:val="000000" w:themeColor="text1"/>
          <w:szCs w:val="28"/>
        </w:rPr>
        <w:t>(Исполнитель).</w:t>
      </w:r>
    </w:p>
    <w:p w14:paraId="31C34B44" w14:textId="77777777" w:rsidR="000613EC" w:rsidRPr="00072F84" w:rsidRDefault="00806D6D">
      <w:pPr>
        <w:pStyle w:val="a1"/>
        <w:rPr>
          <w:color w:val="000000" w:themeColor="text1"/>
        </w:rPr>
      </w:pPr>
      <w:r w:rsidRPr="00072F84">
        <w:rPr>
          <w:color w:val="000000" w:themeColor="text1"/>
          <w:szCs w:val="28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151DEA7" w:rsidR="000613EC" w:rsidRPr="006C213E" w:rsidRDefault="72D75C0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1" w:name="_Toc146412059"/>
      <w:r w:rsidRPr="7A09027F">
        <w:rPr>
          <w:rFonts w:ascii="Times New Roman" w:hAnsi="Times New Roman" w:cs="Times New Roman"/>
        </w:rPr>
        <w:t xml:space="preserve">3.4 </w:t>
      </w:r>
      <w:r w:rsidR="00806D6D" w:rsidRPr="7A09027F">
        <w:rPr>
          <w:rFonts w:ascii="Times New Roman" w:hAnsi="Times New Roman" w:cs="Times New Roman"/>
        </w:rPr>
        <w:t>Перечень предъявляемых на испытания документов</w:t>
      </w:r>
      <w:r w:rsidR="00240689">
        <w:rPr>
          <w:rFonts w:ascii="Times New Roman" w:hAnsi="Times New Roman" w:cs="Times New Roman"/>
        </w:rPr>
        <w:t>.</w:t>
      </w:r>
      <w:bookmarkEnd w:id="11"/>
    </w:p>
    <w:p w14:paraId="13477048" w14:textId="77777777" w:rsidR="000613EC" w:rsidRPr="00072F84" w:rsidRDefault="00806D6D">
      <w:pPr>
        <w:pStyle w:val="a1"/>
        <w:rPr>
          <w:color w:val="000000" w:themeColor="text1"/>
        </w:rPr>
      </w:pPr>
      <w:r w:rsidRPr="00072F84">
        <w:rPr>
          <w:color w:val="000000" w:themeColor="text1"/>
          <w:szCs w:val="28"/>
        </w:rPr>
        <w:t>Для проведения испытаний Исполнителем предъявляются следующие документы:</w:t>
      </w:r>
    </w:p>
    <w:p w14:paraId="3A97B181" w14:textId="4DD01AD6" w:rsidR="7A09027F" w:rsidRPr="001A3938" w:rsidRDefault="00806D6D" w:rsidP="001A3938">
      <w:pPr>
        <w:pStyle w:val="a"/>
        <w:rPr>
          <w:color w:val="000000" w:themeColor="text1"/>
        </w:rPr>
      </w:pPr>
      <w:r w:rsidRPr="00072F84">
        <w:rPr>
          <w:color w:val="000000" w:themeColor="text1"/>
        </w:rPr>
        <w:t>Техническое задание на со</w:t>
      </w:r>
      <w:r w:rsidR="00072F84">
        <w:rPr>
          <w:color w:val="000000" w:themeColor="text1"/>
        </w:rPr>
        <w:t>здание</w:t>
      </w:r>
      <w:r w:rsidR="00A010CE">
        <w:rPr>
          <w:color w:val="000000" w:themeColor="text1"/>
        </w:rPr>
        <w:t xml:space="preserve"> Приложения «</w:t>
      </w:r>
      <w:r w:rsidR="0018298D">
        <w:rPr>
          <w:color w:val="000000" w:themeColor="text1"/>
        </w:rPr>
        <w:t>Блокнот</w:t>
      </w:r>
      <w:r w:rsidR="00072F84">
        <w:rPr>
          <w:color w:val="000000" w:themeColor="text1"/>
        </w:rPr>
        <w:t>»</w:t>
      </w:r>
      <w:r w:rsidRPr="00072F84">
        <w:rPr>
          <w:color w:val="000000" w:themeColor="text1"/>
        </w:rPr>
        <w:t>.</w:t>
      </w:r>
    </w:p>
    <w:p w14:paraId="4234CD0D" w14:textId="4E4157E2" w:rsidR="000613EC" w:rsidRPr="006C213E" w:rsidRDefault="073ADA3A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2" w:name="_Toc146412060"/>
      <w:r w:rsidRPr="7A09027F">
        <w:rPr>
          <w:rFonts w:ascii="Times New Roman" w:hAnsi="Times New Roman" w:cs="Times New Roman"/>
          <w:sz w:val="28"/>
          <w:szCs w:val="28"/>
        </w:rPr>
        <w:t>4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Объём испытаний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bookmarkEnd w:id="12"/>
    </w:p>
    <w:p w14:paraId="77CA8F97" w14:textId="2E4038DF" w:rsidR="000613EC" w:rsidRPr="006C213E" w:rsidRDefault="48003C73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3" w:name="_Toc146412061"/>
      <w:r w:rsidRPr="7A09027F">
        <w:rPr>
          <w:rFonts w:ascii="Times New Roman" w:hAnsi="Times New Roman" w:cs="Times New Roman"/>
        </w:rPr>
        <w:t xml:space="preserve">4.1 </w:t>
      </w:r>
      <w:r w:rsidR="00806D6D" w:rsidRPr="7A09027F">
        <w:rPr>
          <w:rFonts w:ascii="Times New Roman" w:hAnsi="Times New Roman" w:cs="Times New Roman"/>
        </w:rPr>
        <w:t>Перечень этапов испытаний и проверок</w:t>
      </w:r>
      <w:r w:rsidR="00240689">
        <w:rPr>
          <w:rFonts w:ascii="Times New Roman" w:hAnsi="Times New Roman" w:cs="Times New Roman"/>
        </w:rPr>
        <w:t>.</w:t>
      </w:r>
      <w:bookmarkEnd w:id="13"/>
    </w:p>
    <w:p w14:paraId="62D702F4" w14:textId="1F591E64" w:rsidR="00072F84" w:rsidRPr="00072F84" w:rsidRDefault="00806D6D" w:rsidP="00072F84">
      <w:pPr>
        <w:pStyle w:val="a1"/>
        <w:rPr>
          <w:color w:val="000000" w:themeColor="text1"/>
          <w:szCs w:val="28"/>
        </w:rPr>
      </w:pPr>
      <w:r w:rsidRPr="00072F84">
        <w:rPr>
          <w:color w:val="000000" w:themeColor="text1"/>
          <w:szCs w:val="28"/>
        </w:rPr>
        <w:t>В процессе проведения приёмочных испытаний должны быть протестиров</w:t>
      </w:r>
      <w:r w:rsidR="00072F84">
        <w:rPr>
          <w:color w:val="000000" w:themeColor="text1"/>
          <w:szCs w:val="28"/>
        </w:rPr>
        <w:t xml:space="preserve">аны следующие подсистемы </w:t>
      </w:r>
      <w:r w:rsidR="00D75063">
        <w:rPr>
          <w:color w:val="000000" w:themeColor="text1"/>
          <w:szCs w:val="28"/>
        </w:rPr>
        <w:t>Приложения</w:t>
      </w:r>
      <w:r w:rsidRPr="00072F84">
        <w:rPr>
          <w:color w:val="000000" w:themeColor="text1"/>
          <w:szCs w:val="28"/>
        </w:rPr>
        <w:t>:</w:t>
      </w:r>
    </w:p>
    <w:p w14:paraId="2353FDB3" w14:textId="49A71DC5" w:rsidR="00072F84" w:rsidRDefault="00072F84" w:rsidP="008515D4">
      <w:pPr>
        <w:pStyle w:val="a"/>
        <w:rPr>
          <w:color w:val="000000" w:themeColor="text1"/>
        </w:rPr>
      </w:pPr>
      <w:r w:rsidRPr="00072F84">
        <w:rPr>
          <w:color w:val="000000" w:themeColor="text1"/>
        </w:rPr>
        <w:t>Графический интерфейс пользователя (GUI</w:t>
      </w:r>
      <w:r w:rsidR="008515D4">
        <w:rPr>
          <w:color w:val="000000" w:themeColor="text1"/>
        </w:rPr>
        <w:t>)</w:t>
      </w:r>
      <w:r w:rsidR="001A3938">
        <w:rPr>
          <w:color w:val="000000" w:themeColor="text1"/>
        </w:rPr>
        <w:t>;</w:t>
      </w:r>
    </w:p>
    <w:p w14:paraId="157F0B26" w14:textId="1EB7BAA8" w:rsidR="00072F84" w:rsidRPr="008515D4" w:rsidRDefault="00072F84" w:rsidP="008515D4">
      <w:pPr>
        <w:pStyle w:val="a"/>
        <w:rPr>
          <w:color w:val="000000" w:themeColor="text1"/>
        </w:rPr>
      </w:pPr>
      <w:r w:rsidRPr="00072F84">
        <w:rPr>
          <w:color w:val="000000" w:themeColor="text1"/>
        </w:rPr>
        <w:t xml:space="preserve">Обработка пользовательского </w:t>
      </w:r>
      <w:r w:rsidR="008515D4">
        <w:rPr>
          <w:color w:val="000000" w:themeColor="text1"/>
        </w:rPr>
        <w:t>ввода</w:t>
      </w:r>
      <w:r w:rsidRPr="00072F84">
        <w:rPr>
          <w:color w:val="000000" w:themeColor="text1"/>
        </w:rPr>
        <w:t xml:space="preserve">. </w:t>
      </w:r>
      <w:r w:rsidRPr="008515D4">
        <w:rPr>
          <w:color w:val="000000" w:themeColor="text1"/>
        </w:rPr>
        <w:t xml:space="preserve">  </w:t>
      </w:r>
    </w:p>
    <w:p w14:paraId="5D2DB49E" w14:textId="77777777" w:rsidR="000613EC" w:rsidRPr="00072F84" w:rsidRDefault="00806D6D" w:rsidP="006E7CCC">
      <w:pPr>
        <w:pStyle w:val="a1"/>
        <w:rPr>
          <w:color w:val="000000" w:themeColor="text1"/>
        </w:rPr>
      </w:pPr>
      <w:r w:rsidRPr="00072F84">
        <w:rPr>
          <w:color w:val="000000" w:themeColor="text1"/>
          <w:szCs w:val="28"/>
        </w:rPr>
        <w:t>Все подсистемы испытываются одновременно на корректность взаимодействия подсистем, влияние подсистем друг на друга, т.е. испытания проводятся комплексно.</w:t>
      </w:r>
    </w:p>
    <w:p w14:paraId="2792FF35" w14:textId="77777777" w:rsidR="000613EC" w:rsidRPr="00072F84" w:rsidRDefault="00806D6D">
      <w:pPr>
        <w:pStyle w:val="a1"/>
        <w:rPr>
          <w:color w:val="000000" w:themeColor="text1"/>
        </w:rPr>
      </w:pPr>
      <w:r w:rsidRPr="00072F84">
        <w:rPr>
          <w:color w:val="000000" w:themeColor="text1"/>
          <w:szCs w:val="28"/>
        </w:rPr>
        <w:t>Приемочные испытания включают проверку:</w:t>
      </w:r>
    </w:p>
    <w:p w14:paraId="669B8149" w14:textId="77777777" w:rsidR="000613EC" w:rsidRPr="00072F84" w:rsidRDefault="00806D6D">
      <w:pPr>
        <w:pStyle w:val="a"/>
        <w:rPr>
          <w:color w:val="000000" w:themeColor="text1"/>
        </w:rPr>
      </w:pPr>
      <w:r w:rsidRPr="00072F84">
        <w:rPr>
          <w:color w:val="000000" w:themeColor="text1"/>
          <w:szCs w:val="28"/>
        </w:rPr>
        <w:t>полноты и качества реализации функций, указанных в ТЗ;</w:t>
      </w:r>
    </w:p>
    <w:p w14:paraId="06E9F5AC" w14:textId="53A5D8DF" w:rsidR="000613EC" w:rsidRPr="00072F84" w:rsidRDefault="00806D6D" w:rsidP="00072F84">
      <w:pPr>
        <w:pStyle w:val="a"/>
        <w:rPr>
          <w:color w:val="000000" w:themeColor="text1"/>
        </w:rPr>
      </w:pPr>
      <w:r w:rsidRPr="00072F84">
        <w:rPr>
          <w:color w:val="000000" w:themeColor="text1"/>
          <w:szCs w:val="28"/>
        </w:rPr>
        <w:t>выполнения каждого требования, о</w:t>
      </w:r>
      <w:r w:rsidR="00072F84">
        <w:rPr>
          <w:color w:val="000000" w:themeColor="text1"/>
          <w:szCs w:val="28"/>
        </w:rPr>
        <w:t xml:space="preserve">тносящегося к интерфейсу </w:t>
      </w:r>
      <w:r w:rsidR="00CF3876">
        <w:rPr>
          <w:color w:val="000000" w:themeColor="text1"/>
          <w:szCs w:val="28"/>
        </w:rPr>
        <w:t>Приложения</w:t>
      </w:r>
      <w:r w:rsidRPr="00072F84">
        <w:rPr>
          <w:color w:val="000000" w:themeColor="text1"/>
          <w:szCs w:val="28"/>
        </w:rPr>
        <w:t>;</w:t>
      </w:r>
    </w:p>
    <w:p w14:paraId="0939F7F2" w14:textId="0EE10DFE" w:rsidR="000613EC" w:rsidRPr="00072F84" w:rsidRDefault="00806D6D" w:rsidP="00072F84">
      <w:pPr>
        <w:pStyle w:val="a"/>
        <w:rPr>
          <w:color w:val="000000" w:themeColor="text1"/>
        </w:rPr>
      </w:pPr>
      <w:r w:rsidRPr="00072F84">
        <w:rPr>
          <w:color w:val="000000" w:themeColor="text1"/>
          <w:szCs w:val="28"/>
        </w:rPr>
        <w:t>полноты действий, доступных пользователю, и их достаточност</w:t>
      </w:r>
      <w:r w:rsidR="00072F84">
        <w:rPr>
          <w:color w:val="000000" w:themeColor="text1"/>
          <w:szCs w:val="28"/>
        </w:rPr>
        <w:t xml:space="preserve">ь для функционирования </w:t>
      </w:r>
      <w:r w:rsidR="00CF3876">
        <w:rPr>
          <w:color w:val="000000" w:themeColor="text1"/>
          <w:szCs w:val="28"/>
        </w:rPr>
        <w:t>Приложения</w:t>
      </w:r>
      <w:r w:rsidRPr="00072F84">
        <w:rPr>
          <w:color w:val="000000" w:themeColor="text1"/>
          <w:szCs w:val="28"/>
        </w:rPr>
        <w:t>;</w:t>
      </w:r>
    </w:p>
    <w:p w14:paraId="127F6E3D" w14:textId="77777777" w:rsidR="000613EC" w:rsidRPr="00072F84" w:rsidRDefault="00806D6D">
      <w:pPr>
        <w:pStyle w:val="a"/>
        <w:rPr>
          <w:color w:val="000000" w:themeColor="text1"/>
        </w:rPr>
      </w:pPr>
      <w:r w:rsidRPr="00072F84">
        <w:rPr>
          <w:color w:val="000000" w:themeColor="text1"/>
          <w:szCs w:val="28"/>
        </w:rPr>
        <w:t>реакции системы на ошибки пользователя;</w:t>
      </w:r>
    </w:p>
    <w:p w14:paraId="6A05A809" w14:textId="0198ECEF" w:rsidR="000613EC" w:rsidRPr="00D07EBA" w:rsidRDefault="00806D6D" w:rsidP="00D07EBA">
      <w:pPr>
        <w:pStyle w:val="a"/>
        <w:rPr>
          <w:color w:val="000000" w:themeColor="text1"/>
        </w:rPr>
      </w:pPr>
      <w:r w:rsidRPr="00072F84">
        <w:rPr>
          <w:color w:val="000000" w:themeColor="text1"/>
          <w:szCs w:val="28"/>
        </w:rPr>
        <w:t>практической выполнимости рекомендованных процедур.</w:t>
      </w:r>
    </w:p>
    <w:p w14:paraId="4BD60B86" w14:textId="7E6508D3" w:rsidR="000613EC" w:rsidRPr="006C213E" w:rsidRDefault="47C9F392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4" w:name="_Toc146412062"/>
      <w:r w:rsidRPr="7A09027F">
        <w:rPr>
          <w:rFonts w:ascii="Times New Roman" w:hAnsi="Times New Roman" w:cs="Times New Roman"/>
        </w:rPr>
        <w:t xml:space="preserve">4.2 </w:t>
      </w:r>
      <w:r w:rsidR="00806D6D" w:rsidRPr="7A09027F">
        <w:rPr>
          <w:rFonts w:ascii="Times New Roman" w:hAnsi="Times New Roman" w:cs="Times New Roman"/>
        </w:rPr>
        <w:t xml:space="preserve">Испытания </w:t>
      </w:r>
      <w:r w:rsidR="008515D4">
        <w:rPr>
          <w:rFonts w:ascii="Times New Roman" w:hAnsi="Times New Roman" w:cs="Times New Roman"/>
        </w:rPr>
        <w:t>графического интерфейса пользователя.</w:t>
      </w:r>
      <w:bookmarkEnd w:id="14"/>
      <w:r w:rsidR="00806D6D" w:rsidRPr="7A09027F">
        <w:rPr>
          <w:rFonts w:ascii="Times New Roman" w:hAnsi="Times New Roman" w:cs="Times New Roman"/>
        </w:rPr>
        <w:t xml:space="preserve"> </w:t>
      </w:r>
    </w:p>
    <w:p w14:paraId="003D8606" w14:textId="79A5CAA9" w:rsidR="008515D4" w:rsidRPr="008515D4" w:rsidRDefault="00806D6D" w:rsidP="008515D4">
      <w:pPr>
        <w:pStyle w:val="a1"/>
        <w:rPr>
          <w:color w:val="000000" w:themeColor="text1"/>
        </w:rPr>
      </w:pPr>
      <w:r w:rsidRPr="008515D4">
        <w:rPr>
          <w:color w:val="000000" w:themeColor="text1"/>
          <w:szCs w:val="28"/>
        </w:rPr>
        <w:t xml:space="preserve">Испытания </w:t>
      </w:r>
      <w:r w:rsidR="008515D4">
        <w:rPr>
          <w:color w:val="000000" w:themeColor="text1"/>
          <w:szCs w:val="28"/>
        </w:rPr>
        <w:t>графического интерфейса пользователя</w:t>
      </w:r>
      <w:r w:rsidRPr="008515D4">
        <w:rPr>
          <w:color w:val="000000" w:themeColor="text1"/>
          <w:szCs w:val="28"/>
        </w:rPr>
        <w:t xml:space="preserve"> направлены на проверку </w:t>
      </w:r>
      <w:r w:rsidR="008515D4">
        <w:rPr>
          <w:color w:val="000000" w:themeColor="text1"/>
          <w:szCs w:val="28"/>
        </w:rPr>
        <w:t>корректного запуска игры.</w:t>
      </w:r>
    </w:p>
    <w:p w14:paraId="0A02557A" w14:textId="77777777" w:rsidR="000613EC" w:rsidRPr="008515D4" w:rsidRDefault="00806D6D">
      <w:pPr>
        <w:pStyle w:val="a1"/>
        <w:rPr>
          <w:color w:val="000000" w:themeColor="text1"/>
        </w:rPr>
      </w:pPr>
      <w:r w:rsidRPr="008515D4">
        <w:rPr>
          <w:color w:val="000000" w:themeColor="text1"/>
          <w:szCs w:val="28"/>
        </w:rPr>
        <w:t>Проверяются процедуры и параметры:</w:t>
      </w:r>
    </w:p>
    <w:p w14:paraId="4AC4DA29" w14:textId="58361655" w:rsidR="000613EC" w:rsidRPr="008515D4" w:rsidRDefault="008515D4">
      <w:pPr>
        <w:pStyle w:val="a"/>
        <w:rPr>
          <w:color w:val="000000" w:themeColor="text1"/>
        </w:rPr>
      </w:pPr>
      <w:r w:rsidRPr="008515D4">
        <w:rPr>
          <w:color w:val="000000" w:themeColor="text1"/>
        </w:rPr>
        <w:t>все элементы интерфейса на месте</w:t>
      </w:r>
      <w:r w:rsidR="00806D6D" w:rsidRPr="008515D4">
        <w:rPr>
          <w:color w:val="000000" w:themeColor="text1"/>
          <w:szCs w:val="28"/>
        </w:rPr>
        <w:t>;</w:t>
      </w:r>
    </w:p>
    <w:p w14:paraId="6ABB453A" w14:textId="56CF4FFE" w:rsidR="000613EC" w:rsidRPr="008515D4" w:rsidRDefault="008515D4">
      <w:pPr>
        <w:pStyle w:val="a"/>
        <w:rPr>
          <w:color w:val="000000" w:themeColor="text1"/>
        </w:rPr>
      </w:pPr>
      <w:r w:rsidRPr="008515D4">
        <w:rPr>
          <w:color w:val="000000" w:themeColor="text1"/>
        </w:rPr>
        <w:t>поле не выходит за пределы экрана</w:t>
      </w:r>
      <w:r w:rsidR="00806D6D" w:rsidRPr="008515D4">
        <w:rPr>
          <w:color w:val="000000" w:themeColor="text1"/>
          <w:szCs w:val="28"/>
        </w:rPr>
        <w:t>;</w:t>
      </w:r>
    </w:p>
    <w:p w14:paraId="0A5E2D65" w14:textId="719DA5BE" w:rsidR="000613EC" w:rsidRPr="008515D4" w:rsidRDefault="00D07EBA">
      <w:pPr>
        <w:pStyle w:val="a"/>
        <w:rPr>
          <w:color w:val="000000" w:themeColor="text1"/>
        </w:rPr>
      </w:pPr>
      <w:r>
        <w:rPr>
          <w:color w:val="000000" w:themeColor="text1"/>
        </w:rPr>
        <w:t>все кнопки</w:t>
      </w:r>
      <w:r w:rsidR="008515D4" w:rsidRPr="008515D4">
        <w:rPr>
          <w:color w:val="000000" w:themeColor="text1"/>
        </w:rPr>
        <w:t xml:space="preserve"> реагиру</w:t>
      </w:r>
      <w:r w:rsidR="0070203C">
        <w:rPr>
          <w:color w:val="000000" w:themeColor="text1"/>
        </w:rPr>
        <w:t>ют</w:t>
      </w:r>
      <w:r w:rsidR="008515D4" w:rsidRPr="008515D4">
        <w:rPr>
          <w:color w:val="000000" w:themeColor="text1"/>
        </w:rPr>
        <w:t xml:space="preserve"> на действия пользователя</w:t>
      </w:r>
      <w:r w:rsidR="00806D6D" w:rsidRPr="008515D4">
        <w:rPr>
          <w:color w:val="000000" w:themeColor="text1"/>
          <w:szCs w:val="28"/>
        </w:rPr>
        <w:t>.</w:t>
      </w:r>
    </w:p>
    <w:p w14:paraId="3022FE38" w14:textId="12183C73" w:rsidR="000613EC" w:rsidRPr="006C213E" w:rsidRDefault="6E18F719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</w:rPr>
      </w:pPr>
      <w:bookmarkStart w:id="15" w:name="_Toc146412063"/>
      <w:r w:rsidRPr="7A09027F">
        <w:rPr>
          <w:rFonts w:ascii="Times New Roman" w:hAnsi="Times New Roman" w:cs="Times New Roman"/>
        </w:rPr>
        <w:t xml:space="preserve">4.3 </w:t>
      </w:r>
      <w:r w:rsidR="00806D6D" w:rsidRPr="7A09027F">
        <w:rPr>
          <w:rFonts w:ascii="Times New Roman" w:hAnsi="Times New Roman" w:cs="Times New Roman"/>
        </w:rPr>
        <w:t xml:space="preserve">Испытания </w:t>
      </w:r>
      <w:r w:rsidR="001E3DD2">
        <w:rPr>
          <w:rFonts w:ascii="Times New Roman" w:hAnsi="Times New Roman" w:cs="Times New Roman"/>
        </w:rPr>
        <w:t>обработки пользовательского ввода.</w:t>
      </w:r>
      <w:bookmarkEnd w:id="15"/>
    </w:p>
    <w:p w14:paraId="3C81FF35" w14:textId="2BCC31B6" w:rsidR="000613EC" w:rsidRPr="001E3DD2" w:rsidRDefault="00806D6D">
      <w:pPr>
        <w:pStyle w:val="a1"/>
        <w:rPr>
          <w:color w:val="000000" w:themeColor="text1"/>
        </w:rPr>
      </w:pPr>
      <w:r w:rsidRPr="001E3DD2">
        <w:rPr>
          <w:color w:val="000000" w:themeColor="text1"/>
          <w:szCs w:val="28"/>
        </w:rPr>
        <w:t xml:space="preserve">Испытания </w:t>
      </w:r>
      <w:r w:rsidR="001E3DD2">
        <w:rPr>
          <w:color w:val="000000" w:themeColor="text1"/>
          <w:szCs w:val="28"/>
        </w:rPr>
        <w:t>обработки пользовательского ввода направлены на проверку правильной обработки действий пользователя.</w:t>
      </w:r>
    </w:p>
    <w:p w14:paraId="28BD633E" w14:textId="77777777" w:rsidR="001E3DD2" w:rsidRPr="008515D4" w:rsidRDefault="001E3DD2" w:rsidP="001E3DD2">
      <w:pPr>
        <w:pStyle w:val="a1"/>
        <w:rPr>
          <w:color w:val="000000" w:themeColor="text1"/>
        </w:rPr>
      </w:pPr>
      <w:r w:rsidRPr="008515D4">
        <w:rPr>
          <w:color w:val="000000" w:themeColor="text1"/>
          <w:szCs w:val="28"/>
        </w:rPr>
        <w:t>Проверяются процедуры и параметры:</w:t>
      </w:r>
    </w:p>
    <w:p w14:paraId="57D67A81" w14:textId="5175292C" w:rsidR="0030158B" w:rsidRDefault="0018298D" w:rsidP="001E3DD2">
      <w:pPr>
        <w:pStyle w:val="a"/>
        <w:rPr>
          <w:color w:val="000000" w:themeColor="text1"/>
        </w:rPr>
      </w:pPr>
      <w:r>
        <w:rPr>
          <w:color w:val="000000" w:themeColor="text1"/>
        </w:rPr>
        <w:t>создание нового файла</w:t>
      </w:r>
      <w:r w:rsidR="0030158B">
        <w:rPr>
          <w:color w:val="000000" w:themeColor="text1"/>
        </w:rPr>
        <w:t>;</w:t>
      </w:r>
    </w:p>
    <w:p w14:paraId="658FAB49" w14:textId="366A1438" w:rsidR="005D0BAF" w:rsidRDefault="0018298D" w:rsidP="001E3DD2">
      <w:pPr>
        <w:pStyle w:val="a"/>
        <w:rPr>
          <w:color w:val="000000" w:themeColor="text1"/>
        </w:rPr>
      </w:pPr>
      <w:r>
        <w:rPr>
          <w:color w:val="000000" w:themeColor="text1"/>
        </w:rPr>
        <w:t>открытие существующего файла</w:t>
      </w:r>
      <w:r w:rsidR="000C1971">
        <w:rPr>
          <w:color w:val="000000" w:themeColor="text1"/>
        </w:rPr>
        <w:t>;</w:t>
      </w:r>
    </w:p>
    <w:p w14:paraId="41C8F396" w14:textId="509887C4" w:rsidR="000613EC" w:rsidRDefault="0018298D" w:rsidP="00F970F7">
      <w:pPr>
        <w:pStyle w:val="a"/>
        <w:rPr>
          <w:color w:val="000000" w:themeColor="text1"/>
        </w:rPr>
      </w:pPr>
      <w:r>
        <w:rPr>
          <w:color w:val="000000" w:themeColor="text1"/>
        </w:rPr>
        <w:t>сохранение файла</w:t>
      </w:r>
      <w:r w:rsidR="00F970F7">
        <w:rPr>
          <w:color w:val="000000" w:themeColor="text1"/>
        </w:rPr>
        <w:t>;</w:t>
      </w:r>
    </w:p>
    <w:p w14:paraId="05CFF4A2" w14:textId="7ACBC65D" w:rsidR="00F970F7" w:rsidRDefault="0018298D" w:rsidP="00F970F7">
      <w:pPr>
        <w:pStyle w:val="a"/>
        <w:rPr>
          <w:color w:val="000000" w:themeColor="text1"/>
        </w:rPr>
      </w:pPr>
      <w:r>
        <w:rPr>
          <w:color w:val="000000" w:themeColor="text1"/>
        </w:rPr>
        <w:t>сохранение файла под другим именем;</w:t>
      </w:r>
    </w:p>
    <w:p w14:paraId="7685D01F" w14:textId="39E46C8F" w:rsidR="0018298D" w:rsidRDefault="0018298D" w:rsidP="00F970F7">
      <w:pPr>
        <w:pStyle w:val="a"/>
        <w:rPr>
          <w:color w:val="000000" w:themeColor="text1"/>
        </w:rPr>
      </w:pPr>
      <w:r>
        <w:rPr>
          <w:color w:val="000000" w:themeColor="text1"/>
        </w:rPr>
        <w:t>работа с буфером обмена (вырезать, копировать, вставить);</w:t>
      </w:r>
    </w:p>
    <w:p w14:paraId="0B256BBD" w14:textId="2C1B42E0" w:rsidR="0018298D" w:rsidRDefault="0018298D" w:rsidP="00F970F7">
      <w:pPr>
        <w:pStyle w:val="a"/>
        <w:rPr>
          <w:color w:val="000000" w:themeColor="text1"/>
        </w:rPr>
      </w:pPr>
      <w:r>
        <w:rPr>
          <w:color w:val="000000" w:themeColor="text1"/>
        </w:rPr>
        <w:t>переключение переноса слов;</w:t>
      </w:r>
    </w:p>
    <w:p w14:paraId="2CE14645" w14:textId="26C47885" w:rsidR="0018298D" w:rsidRPr="00F970F7" w:rsidRDefault="0018298D" w:rsidP="00F970F7">
      <w:pPr>
        <w:pStyle w:val="a"/>
        <w:rPr>
          <w:color w:val="000000" w:themeColor="text1"/>
        </w:rPr>
      </w:pPr>
      <w:r>
        <w:rPr>
          <w:color w:val="000000" w:themeColor="text1"/>
        </w:rPr>
        <w:t>изменение шрифта.</w:t>
      </w:r>
    </w:p>
    <w:p w14:paraId="5E9582C6" w14:textId="239AD9FA" w:rsidR="7A09027F" w:rsidRDefault="7A09027F">
      <w:r>
        <w:br w:type="page"/>
      </w:r>
    </w:p>
    <w:p w14:paraId="72A3D3EC" w14:textId="19C6667C" w:rsidR="000613EC" w:rsidRPr="003C6836" w:rsidRDefault="18D0808D" w:rsidP="003C6836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6" w:name="_Toc146412064"/>
      <w:r w:rsidRPr="7A09027F">
        <w:rPr>
          <w:rFonts w:ascii="Times New Roman" w:hAnsi="Times New Roman" w:cs="Times New Roman"/>
          <w:sz w:val="28"/>
          <w:szCs w:val="28"/>
        </w:rPr>
        <w:t>5</w:t>
      </w:r>
      <w:r w:rsidR="001B1836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Методика проведения испытаний</w:t>
      </w:r>
      <w:bookmarkEnd w:id="1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82394" w14:paraId="721132E7" w14:textId="77777777" w:rsidTr="0018298D">
        <w:tc>
          <w:tcPr>
            <w:tcW w:w="2336" w:type="dxa"/>
            <w:vAlign w:val="center"/>
          </w:tcPr>
          <w:p w14:paraId="2E4A5243" w14:textId="6DB0154A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b/>
                <w:smallCaps/>
                <w:sz w:val="24"/>
              </w:rPr>
              <w:t xml:space="preserve">№ </w:t>
            </w:r>
            <w:proofErr w:type="spellStart"/>
            <w:r>
              <w:rPr>
                <w:b/>
                <w:smallCaps/>
                <w:sz w:val="24"/>
              </w:rPr>
              <w:t>п.п</w:t>
            </w:r>
            <w:proofErr w:type="spellEnd"/>
            <w:r>
              <w:rPr>
                <w:b/>
                <w:smallCaps/>
                <w:sz w:val="24"/>
              </w:rPr>
              <w:t>.</w:t>
            </w:r>
          </w:p>
        </w:tc>
        <w:tc>
          <w:tcPr>
            <w:tcW w:w="2336" w:type="dxa"/>
            <w:vAlign w:val="center"/>
          </w:tcPr>
          <w:p w14:paraId="7442AE53" w14:textId="172DA56E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b/>
                <w:smallCaps/>
                <w:sz w:val="24"/>
              </w:rPr>
              <w:t>Наименование проверки</w:t>
            </w:r>
          </w:p>
        </w:tc>
        <w:tc>
          <w:tcPr>
            <w:tcW w:w="2336" w:type="dxa"/>
          </w:tcPr>
          <w:p w14:paraId="3D26AC20" w14:textId="4D303604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b/>
                <w:smallCaps/>
                <w:sz w:val="24"/>
              </w:rPr>
              <w:t>Выполняемые действия</w:t>
            </w:r>
          </w:p>
        </w:tc>
        <w:tc>
          <w:tcPr>
            <w:tcW w:w="2336" w:type="dxa"/>
          </w:tcPr>
          <w:p w14:paraId="0FA618C7" w14:textId="4D95151D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b/>
                <w:smallCaps/>
                <w:sz w:val="24"/>
              </w:rPr>
              <w:t>Ожидаемый результат</w:t>
            </w:r>
          </w:p>
        </w:tc>
      </w:tr>
      <w:tr w:rsidR="00D82394" w14:paraId="22F53B28" w14:textId="77777777" w:rsidTr="00D82394">
        <w:tc>
          <w:tcPr>
            <w:tcW w:w="2336" w:type="dxa"/>
          </w:tcPr>
          <w:p w14:paraId="18DAB2FE" w14:textId="6B57D552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6" w:type="dxa"/>
          </w:tcPr>
          <w:p w14:paraId="1911837B" w14:textId="4ADB83F4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Проверка состава и качества сопроводительной документации</w:t>
            </w:r>
            <w:r w:rsidR="00CD7B56">
              <w:rPr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3C9E2468" w14:textId="77777777" w:rsidR="00D82394" w:rsidRDefault="00D82394" w:rsidP="00D8239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Исполнитель предоставляет комиссии:</w:t>
            </w:r>
          </w:p>
          <w:p w14:paraId="19E781C0" w14:textId="77777777" w:rsidR="00D82394" w:rsidRDefault="00D82394" w:rsidP="00D8239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техническое задание на разработку;</w:t>
            </w:r>
          </w:p>
          <w:p w14:paraId="61695FAA" w14:textId="77777777" w:rsidR="00D82394" w:rsidRDefault="00D82394" w:rsidP="00D8239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настоящую программу и методику испытаний;</w:t>
            </w:r>
          </w:p>
          <w:p w14:paraId="4FEDCAEB" w14:textId="6261FEE5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3) руководство пользователя на разработанное ПО</w:t>
            </w:r>
            <w:r w:rsidR="00CD7B56">
              <w:rPr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708E6CEA" w14:textId="542030A3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</w:t>
            </w:r>
          </w:p>
        </w:tc>
      </w:tr>
      <w:tr w:rsidR="00D82394" w14:paraId="74D8CA48" w14:textId="77777777" w:rsidTr="00D82394">
        <w:tc>
          <w:tcPr>
            <w:tcW w:w="2336" w:type="dxa"/>
          </w:tcPr>
          <w:p w14:paraId="34EB219B" w14:textId="71F6B447" w:rsidR="00D82394" w:rsidRDefault="00D82394" w:rsidP="00D82394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6" w:type="dxa"/>
          </w:tcPr>
          <w:p w14:paraId="3B751A5D" w14:textId="0E3F1398" w:rsidR="00D82394" w:rsidRDefault="00495983" w:rsidP="00D82394">
            <w:pPr>
              <w:rPr>
                <w:color w:val="FF0000"/>
                <w:szCs w:val="28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Функциональное тестирование</w:t>
            </w:r>
            <w:r w:rsidR="00663591"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="00DB6F5D">
              <w:rPr>
                <w:rFonts w:eastAsiaTheme="minorEastAsia"/>
                <w:sz w:val="20"/>
                <w:szCs w:val="20"/>
                <w:lang w:eastAsia="ja-JP"/>
              </w:rPr>
              <w:t>кнопки «Создать».</w:t>
            </w:r>
          </w:p>
        </w:tc>
        <w:tc>
          <w:tcPr>
            <w:tcW w:w="2336" w:type="dxa"/>
          </w:tcPr>
          <w:p w14:paraId="16814093" w14:textId="2D5905C2" w:rsidR="00D82394" w:rsidRPr="004D640B" w:rsidRDefault="007B2ABA" w:rsidP="004D640B">
            <w:pPr>
              <w:rPr>
                <w:color w:val="000000" w:themeColor="text1"/>
                <w:sz w:val="20"/>
                <w:szCs w:val="20"/>
              </w:rPr>
            </w:pPr>
            <w:r w:rsidRPr="007B2ABA">
              <w:rPr>
                <w:color w:val="000000" w:themeColor="text1"/>
                <w:sz w:val="20"/>
                <w:szCs w:val="20"/>
              </w:rPr>
              <w:t>На этом этапе необходимо проверить</w:t>
            </w:r>
            <w:r w:rsidR="00DB6F5D">
              <w:rPr>
                <w:color w:val="000000" w:themeColor="text1"/>
                <w:sz w:val="20"/>
                <w:szCs w:val="20"/>
              </w:rPr>
              <w:t xml:space="preserve"> работоспособность </w:t>
            </w:r>
            <w:r w:rsidR="000C46A7">
              <w:rPr>
                <w:color w:val="000000" w:themeColor="text1"/>
                <w:sz w:val="20"/>
                <w:szCs w:val="20"/>
              </w:rPr>
              <w:t xml:space="preserve">кнопки. Убедится, что при нажатии кнопки </w:t>
            </w:r>
            <w:r w:rsidR="00254BBF">
              <w:rPr>
                <w:color w:val="000000" w:themeColor="text1"/>
                <w:sz w:val="20"/>
                <w:szCs w:val="20"/>
              </w:rPr>
              <w:t>выполняется</w:t>
            </w:r>
            <w:r w:rsidR="0018298D">
              <w:rPr>
                <w:color w:val="000000" w:themeColor="text1"/>
                <w:sz w:val="20"/>
                <w:szCs w:val="20"/>
              </w:rPr>
              <w:t xml:space="preserve"> создание файла</w:t>
            </w:r>
            <w:r w:rsidR="00CC5E0F">
              <w:rPr>
                <w:color w:val="000000" w:themeColor="text1"/>
                <w:sz w:val="20"/>
                <w:szCs w:val="20"/>
              </w:rPr>
              <w:t xml:space="preserve">, что </w:t>
            </w:r>
            <w:r w:rsidR="00C40CAE">
              <w:rPr>
                <w:color w:val="000000" w:themeColor="text1"/>
                <w:sz w:val="20"/>
                <w:szCs w:val="20"/>
              </w:rPr>
              <w:t xml:space="preserve">при создании </w:t>
            </w:r>
            <w:r w:rsidR="004D640B">
              <w:rPr>
                <w:color w:val="000000" w:themeColor="text1"/>
                <w:sz w:val="20"/>
                <w:szCs w:val="20"/>
              </w:rPr>
              <w:t xml:space="preserve">очищается форма и переменная </w:t>
            </w:r>
            <w:r w:rsidR="004D640B">
              <w:rPr>
                <w:color w:val="000000" w:themeColor="text1"/>
                <w:sz w:val="20"/>
                <w:szCs w:val="20"/>
                <w:lang w:val="en-US"/>
              </w:rPr>
              <w:t>FileWork</w:t>
            </w:r>
            <w:r w:rsidR="004D640B">
              <w:rPr>
                <w:color w:val="000000" w:themeColor="text1"/>
                <w:sz w:val="20"/>
                <w:szCs w:val="20"/>
              </w:rPr>
              <w:t xml:space="preserve"> сбрасывается</w:t>
            </w:r>
          </w:p>
        </w:tc>
        <w:tc>
          <w:tcPr>
            <w:tcW w:w="2336" w:type="dxa"/>
          </w:tcPr>
          <w:p w14:paraId="7796F242" w14:textId="4899DE94" w:rsidR="00D82394" w:rsidRDefault="009C55FB" w:rsidP="004D640B">
            <w:pPr>
              <w:rPr>
                <w:color w:val="FF0000"/>
                <w:szCs w:val="28"/>
              </w:rPr>
            </w:pPr>
            <w:r>
              <w:rPr>
                <w:sz w:val="20"/>
                <w:szCs w:val="20"/>
              </w:rPr>
              <w:t>Кнопка ра</w:t>
            </w:r>
            <w:r w:rsidR="00CC757F">
              <w:rPr>
                <w:sz w:val="20"/>
                <w:szCs w:val="20"/>
              </w:rPr>
              <w:t>ботает, при на</w:t>
            </w:r>
            <w:r w:rsidR="004D640B">
              <w:rPr>
                <w:sz w:val="20"/>
                <w:szCs w:val="20"/>
              </w:rPr>
              <w:t xml:space="preserve">жатии происходит создание файла, форма очищается, переменная сбрасывается. </w:t>
            </w:r>
          </w:p>
        </w:tc>
      </w:tr>
      <w:tr w:rsidR="00A73D75" w14:paraId="559058EB" w14:textId="77777777" w:rsidTr="00D82394">
        <w:tc>
          <w:tcPr>
            <w:tcW w:w="2336" w:type="dxa"/>
          </w:tcPr>
          <w:p w14:paraId="2ECB05B4" w14:textId="1DB00AF0" w:rsidR="00A73D75" w:rsidRDefault="00A73D75" w:rsidP="00D82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6" w:type="dxa"/>
          </w:tcPr>
          <w:p w14:paraId="3DA69877" w14:textId="2A22E958" w:rsidR="00A73D75" w:rsidRDefault="00A73D75" w:rsidP="004D640B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Функциональное тестирование</w:t>
            </w:r>
            <w:r w:rsidR="002D428A"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="004D640B">
              <w:rPr>
                <w:rFonts w:eastAsiaTheme="minorEastAsia"/>
                <w:sz w:val="20"/>
                <w:szCs w:val="20"/>
                <w:lang w:eastAsia="ja-JP"/>
              </w:rPr>
              <w:t>кнопки</w:t>
            </w:r>
            <w:r w:rsidR="002D428A">
              <w:rPr>
                <w:rFonts w:eastAsiaTheme="minorEastAsia"/>
                <w:sz w:val="20"/>
                <w:szCs w:val="20"/>
                <w:lang w:eastAsia="ja-JP"/>
              </w:rPr>
              <w:t xml:space="preserve"> «</w:t>
            </w:r>
            <w:r w:rsidR="004D640B">
              <w:rPr>
                <w:rFonts w:eastAsiaTheme="minorEastAsia"/>
                <w:sz w:val="20"/>
                <w:szCs w:val="20"/>
                <w:lang w:eastAsia="ja-JP"/>
              </w:rPr>
              <w:t>Открыть</w:t>
            </w:r>
            <w:r w:rsidR="002D428A">
              <w:rPr>
                <w:rFonts w:eastAsiaTheme="minorEastAsia"/>
                <w:sz w:val="20"/>
                <w:szCs w:val="20"/>
                <w:lang w:eastAsia="ja-JP"/>
              </w:rPr>
              <w:t>».</w:t>
            </w:r>
          </w:p>
        </w:tc>
        <w:tc>
          <w:tcPr>
            <w:tcW w:w="2336" w:type="dxa"/>
          </w:tcPr>
          <w:p w14:paraId="3B33F169" w14:textId="4C041F27" w:rsidR="00A73D75" w:rsidRPr="007B2ABA" w:rsidRDefault="002074B0" w:rsidP="002074B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7B2ABA">
              <w:rPr>
                <w:color w:val="000000" w:themeColor="text1"/>
                <w:sz w:val="20"/>
                <w:szCs w:val="20"/>
              </w:rPr>
              <w:t>еобходимо проверить</w:t>
            </w:r>
            <w:r>
              <w:rPr>
                <w:color w:val="000000" w:themeColor="text1"/>
                <w:sz w:val="20"/>
                <w:szCs w:val="20"/>
              </w:rPr>
              <w:t xml:space="preserve"> работоспособность кнопки. Убедится, что при нажатии кнопки выполняется</w:t>
            </w:r>
            <w:r>
              <w:rPr>
                <w:color w:val="000000" w:themeColor="text1"/>
                <w:sz w:val="20"/>
                <w:szCs w:val="20"/>
              </w:rPr>
              <w:t xml:space="preserve"> открытие</w:t>
            </w:r>
            <w:r>
              <w:rPr>
                <w:color w:val="000000" w:themeColor="text1"/>
                <w:sz w:val="20"/>
                <w:szCs w:val="20"/>
              </w:rPr>
              <w:t xml:space="preserve"> файла, что </w:t>
            </w:r>
            <w:r>
              <w:rPr>
                <w:color w:val="000000" w:themeColor="text1"/>
                <w:sz w:val="20"/>
                <w:szCs w:val="20"/>
              </w:rPr>
              <w:t xml:space="preserve">при открытии содержимое выбранного файла </w:t>
            </w:r>
            <w:r w:rsidRPr="002074B0">
              <w:rPr>
                <w:color w:val="000000" w:themeColor="text1"/>
                <w:sz w:val="20"/>
                <w:szCs w:val="20"/>
              </w:rPr>
              <w:t xml:space="preserve">корректно отображается в </w:t>
            </w:r>
            <w:r>
              <w:rPr>
                <w:color w:val="000000" w:themeColor="text1"/>
                <w:sz w:val="20"/>
                <w:szCs w:val="20"/>
              </w:rPr>
              <w:t xml:space="preserve">форме </w:t>
            </w:r>
            <w:r w:rsidRPr="002074B0">
              <w:rPr>
                <w:color w:val="000000" w:themeColor="text1"/>
                <w:sz w:val="20"/>
                <w:szCs w:val="20"/>
              </w:rPr>
              <w:t xml:space="preserve">и переменная </w:t>
            </w:r>
            <w:proofErr w:type="spellStart"/>
            <w:r w:rsidRPr="002074B0">
              <w:rPr>
                <w:color w:val="000000" w:themeColor="text1"/>
                <w:sz w:val="20"/>
                <w:szCs w:val="20"/>
              </w:rPr>
              <w:t>FileWork</w:t>
            </w:r>
            <w:proofErr w:type="spellEnd"/>
            <w:r w:rsidRPr="002074B0">
              <w:rPr>
                <w:color w:val="000000" w:themeColor="text1"/>
                <w:sz w:val="20"/>
                <w:szCs w:val="20"/>
              </w:rPr>
              <w:t xml:space="preserve"> обновляется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52C11D5D" w14:textId="01EB30FF" w:rsidR="00A73D75" w:rsidRDefault="002074B0" w:rsidP="00207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работает, при нажатии происходит</w:t>
            </w:r>
            <w:r>
              <w:rPr>
                <w:sz w:val="20"/>
                <w:szCs w:val="20"/>
              </w:rPr>
              <w:t xml:space="preserve"> открытие файла, содержимое которого отображается корректно отображается </w:t>
            </w:r>
            <w:r w:rsidRPr="002074B0">
              <w:rPr>
                <w:color w:val="000000" w:themeColor="text1"/>
                <w:sz w:val="20"/>
                <w:szCs w:val="20"/>
              </w:rPr>
              <w:t>и переменная обновляется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0C724D" w14:paraId="68A4C95D" w14:textId="77777777" w:rsidTr="00D82394">
        <w:tc>
          <w:tcPr>
            <w:tcW w:w="2336" w:type="dxa"/>
          </w:tcPr>
          <w:p w14:paraId="00D4F9E5" w14:textId="14CDD11A" w:rsidR="000C724D" w:rsidRDefault="000C724D" w:rsidP="00D82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6" w:type="dxa"/>
          </w:tcPr>
          <w:p w14:paraId="05837673" w14:textId="12BF197F" w:rsidR="000C724D" w:rsidRDefault="002074B0" w:rsidP="002074B0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Функциональное тестирование кнопки «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Сохранить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».</w:t>
            </w:r>
          </w:p>
        </w:tc>
        <w:tc>
          <w:tcPr>
            <w:tcW w:w="2336" w:type="dxa"/>
          </w:tcPr>
          <w:p w14:paraId="1F63CC5C" w14:textId="6E7DA1F5" w:rsidR="000C724D" w:rsidRDefault="002074B0" w:rsidP="00D8239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7B2ABA">
              <w:rPr>
                <w:color w:val="000000" w:themeColor="text1"/>
                <w:sz w:val="20"/>
                <w:szCs w:val="20"/>
              </w:rPr>
              <w:t>еобходимо проверить</w:t>
            </w:r>
            <w:r>
              <w:rPr>
                <w:color w:val="000000" w:themeColor="text1"/>
                <w:sz w:val="20"/>
                <w:szCs w:val="20"/>
              </w:rPr>
              <w:t xml:space="preserve"> работоспособность кнопки. Убедится, что при нажатии кнопки выполняется</w:t>
            </w:r>
            <w:r>
              <w:rPr>
                <w:color w:val="000000" w:themeColor="text1"/>
                <w:sz w:val="20"/>
                <w:szCs w:val="20"/>
              </w:rPr>
              <w:t xml:space="preserve"> сохранение файла, </w:t>
            </w:r>
            <w:r w:rsidRPr="002074B0">
              <w:rPr>
                <w:color w:val="000000" w:themeColor="text1"/>
                <w:sz w:val="20"/>
                <w:szCs w:val="20"/>
              </w:rPr>
              <w:t>изменения сохраняются в текущем файле, если он уже был открыт или сохранён, или в новом файле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52A39555" w14:textId="6ADF2A3D" w:rsidR="000C724D" w:rsidRDefault="002074B0" w:rsidP="00D82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работает, при нажатии происходит</w:t>
            </w:r>
            <w:r>
              <w:rPr>
                <w:sz w:val="20"/>
                <w:szCs w:val="20"/>
              </w:rPr>
              <w:t xml:space="preserve"> сохранение </w:t>
            </w:r>
            <w:r>
              <w:rPr>
                <w:sz w:val="20"/>
                <w:szCs w:val="20"/>
              </w:rPr>
              <w:t>файла</w:t>
            </w:r>
            <w:r>
              <w:rPr>
                <w:sz w:val="20"/>
                <w:szCs w:val="20"/>
              </w:rPr>
              <w:t xml:space="preserve"> в соответствии с требованиями</w:t>
            </w:r>
          </w:p>
        </w:tc>
      </w:tr>
      <w:tr w:rsidR="00ED4E3F" w14:paraId="19536ABE" w14:textId="77777777" w:rsidTr="00D82394">
        <w:tc>
          <w:tcPr>
            <w:tcW w:w="2336" w:type="dxa"/>
          </w:tcPr>
          <w:p w14:paraId="05565E16" w14:textId="3032C760" w:rsidR="00ED4E3F" w:rsidRDefault="00ED4E3F" w:rsidP="00D82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6" w:type="dxa"/>
          </w:tcPr>
          <w:p w14:paraId="5D641522" w14:textId="68B9DC6C" w:rsidR="00ED4E3F" w:rsidRDefault="00ED4E3F" w:rsidP="00D82394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Функциональное тестирование кнопки «Сохранить</w:t>
            </w:r>
            <w:r w:rsidR="002074B0">
              <w:rPr>
                <w:rFonts w:eastAsiaTheme="minorEastAsia"/>
                <w:sz w:val="20"/>
                <w:szCs w:val="20"/>
                <w:lang w:eastAsia="ja-JP"/>
              </w:rPr>
              <w:t xml:space="preserve"> как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».</w:t>
            </w:r>
          </w:p>
        </w:tc>
        <w:tc>
          <w:tcPr>
            <w:tcW w:w="2336" w:type="dxa"/>
          </w:tcPr>
          <w:p w14:paraId="638B9A75" w14:textId="3CE4685F" w:rsidR="00ED4E3F" w:rsidRPr="00943895" w:rsidRDefault="00CE43D6" w:rsidP="002074B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Необходимо </w:t>
            </w:r>
            <w:r w:rsidR="006E49A4">
              <w:rPr>
                <w:color w:val="000000" w:themeColor="text1"/>
                <w:sz w:val="20"/>
                <w:szCs w:val="20"/>
              </w:rPr>
              <w:t xml:space="preserve">убедится, что происходит сохранение </w:t>
            </w:r>
            <w:r w:rsidR="002074B0">
              <w:rPr>
                <w:color w:val="000000" w:themeColor="text1"/>
                <w:sz w:val="20"/>
                <w:szCs w:val="20"/>
              </w:rPr>
              <w:t>формы,</w:t>
            </w:r>
            <w:r w:rsidR="00D372F5">
              <w:rPr>
                <w:color w:val="000000" w:themeColor="text1"/>
                <w:sz w:val="20"/>
                <w:szCs w:val="20"/>
              </w:rPr>
              <w:t xml:space="preserve"> что сохранение происходит в нужную папку</w:t>
            </w:r>
            <w:r w:rsidR="002074B0">
              <w:rPr>
                <w:color w:val="000000" w:themeColor="text1"/>
                <w:sz w:val="20"/>
                <w:szCs w:val="20"/>
              </w:rPr>
              <w:t xml:space="preserve">, в нужном формате, переменная </w:t>
            </w:r>
            <w:r w:rsidR="001B1836">
              <w:rPr>
                <w:color w:val="000000" w:themeColor="text1"/>
                <w:sz w:val="20"/>
                <w:szCs w:val="20"/>
              </w:rPr>
              <w:t>обновляется</w:t>
            </w:r>
          </w:p>
        </w:tc>
        <w:tc>
          <w:tcPr>
            <w:tcW w:w="2336" w:type="dxa"/>
          </w:tcPr>
          <w:p w14:paraId="7DB163ED" w14:textId="34B21333" w:rsidR="00ED4E3F" w:rsidRDefault="00F96A72" w:rsidP="00207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Кнопка </w:t>
            </w:r>
            <w:r w:rsidR="009B3FCF">
              <w:rPr>
                <w:sz w:val="20"/>
                <w:szCs w:val="20"/>
              </w:rPr>
              <w:t xml:space="preserve">работает, форма </w:t>
            </w:r>
            <w:r w:rsidR="002074B0">
              <w:rPr>
                <w:sz w:val="20"/>
                <w:szCs w:val="20"/>
              </w:rPr>
              <w:t xml:space="preserve">блокнота </w:t>
            </w:r>
            <w:r w:rsidR="009B3FCF">
              <w:rPr>
                <w:sz w:val="20"/>
                <w:szCs w:val="20"/>
              </w:rPr>
              <w:t>сохраняется в соответствии с требованиями.</w:t>
            </w:r>
          </w:p>
        </w:tc>
      </w:tr>
      <w:tr w:rsidR="00D933C5" w14:paraId="4EC65355" w14:textId="77777777" w:rsidTr="00D82394">
        <w:tc>
          <w:tcPr>
            <w:tcW w:w="2336" w:type="dxa"/>
          </w:tcPr>
          <w:p w14:paraId="648358A2" w14:textId="6B2959D7" w:rsidR="00D933C5" w:rsidRDefault="00D933C5" w:rsidP="00D82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6" w:type="dxa"/>
          </w:tcPr>
          <w:p w14:paraId="1DEC2030" w14:textId="3A7FC21A" w:rsidR="00D933C5" w:rsidRDefault="00D933C5" w:rsidP="00D82394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Функциональное тестирование кнопки «Выход»</w:t>
            </w:r>
          </w:p>
        </w:tc>
        <w:tc>
          <w:tcPr>
            <w:tcW w:w="2336" w:type="dxa"/>
          </w:tcPr>
          <w:p w14:paraId="069B830B" w14:textId="5EE0CE68" w:rsidR="00D933C5" w:rsidRDefault="00D933C5" w:rsidP="002074B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Необходимо убед</w:t>
            </w:r>
            <w:r>
              <w:rPr>
                <w:color w:val="000000" w:themeColor="text1"/>
                <w:sz w:val="20"/>
                <w:szCs w:val="20"/>
              </w:rPr>
              <w:t>ится, что происходит выход из формы и закрытие приложения.</w:t>
            </w:r>
          </w:p>
        </w:tc>
        <w:tc>
          <w:tcPr>
            <w:tcW w:w="2336" w:type="dxa"/>
          </w:tcPr>
          <w:p w14:paraId="16FEF9EA" w14:textId="49F84253" w:rsidR="00D933C5" w:rsidRDefault="00D933C5" w:rsidP="00207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работает, программа закрывается.</w:t>
            </w:r>
          </w:p>
        </w:tc>
      </w:tr>
      <w:tr w:rsidR="001B1836" w14:paraId="2230D8D3" w14:textId="77777777" w:rsidTr="00D82394">
        <w:tc>
          <w:tcPr>
            <w:tcW w:w="2336" w:type="dxa"/>
          </w:tcPr>
          <w:p w14:paraId="3B344726" w14:textId="1B3D4BEC" w:rsidR="001B1836" w:rsidRDefault="00D933C5" w:rsidP="00D82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6" w:type="dxa"/>
          </w:tcPr>
          <w:p w14:paraId="5F9A4662" w14:textId="0151DF9B" w:rsidR="001B1836" w:rsidRDefault="00A53359" w:rsidP="00D82394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Т</w:t>
            </w:r>
            <w:r w:rsidR="001B1836">
              <w:rPr>
                <w:rFonts w:eastAsiaTheme="minorEastAsia"/>
                <w:sz w:val="20"/>
                <w:szCs w:val="20"/>
                <w:lang w:eastAsia="ja-JP"/>
              </w:rPr>
              <w:t>естирование функции переноса слов.</w:t>
            </w:r>
          </w:p>
        </w:tc>
        <w:tc>
          <w:tcPr>
            <w:tcW w:w="2336" w:type="dxa"/>
          </w:tcPr>
          <w:p w14:paraId="3C8B05AD" w14:textId="0F2B8405" w:rsidR="001B1836" w:rsidRDefault="001B1836" w:rsidP="00A5335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Необходимо проверить</w:t>
            </w:r>
            <w:r w:rsidRPr="001B1836">
              <w:rPr>
                <w:color w:val="000000" w:themeColor="text1"/>
                <w:sz w:val="20"/>
                <w:szCs w:val="20"/>
              </w:rPr>
              <w:t>, правильно ли выполняется обработчик событий, выполняя переключение свойства.</w:t>
            </w:r>
          </w:p>
        </w:tc>
        <w:tc>
          <w:tcPr>
            <w:tcW w:w="2336" w:type="dxa"/>
          </w:tcPr>
          <w:p w14:paraId="3C65A327" w14:textId="3F2CC022" w:rsidR="001B1836" w:rsidRDefault="00A53359" w:rsidP="00207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работает, обработчик событий выполняется правильно.</w:t>
            </w:r>
          </w:p>
        </w:tc>
      </w:tr>
      <w:tr w:rsidR="00CD3896" w14:paraId="1F73F3A0" w14:textId="77777777" w:rsidTr="00D82394">
        <w:tc>
          <w:tcPr>
            <w:tcW w:w="2336" w:type="dxa"/>
          </w:tcPr>
          <w:p w14:paraId="586F4A26" w14:textId="23735551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6" w:type="dxa"/>
          </w:tcPr>
          <w:p w14:paraId="407C6627" w14:textId="1A9CBBA7" w:rsidR="00CD3896" w:rsidRDefault="00CD3896" w:rsidP="00CD3896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Функциональное тестирование буфера обмена.</w:t>
            </w:r>
          </w:p>
        </w:tc>
        <w:tc>
          <w:tcPr>
            <w:tcW w:w="2336" w:type="dxa"/>
          </w:tcPr>
          <w:p w14:paraId="7F67B18B" w14:textId="09D7A421" w:rsidR="00CD3896" w:rsidRDefault="00CD3896" w:rsidP="00CD389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Необходимо проверить пункты меню «Вырезать»</w:t>
            </w:r>
            <w:r w:rsidRPr="001B1836">
              <w:rPr>
                <w:color w:val="000000" w:themeColor="text1"/>
                <w:sz w:val="20"/>
                <w:szCs w:val="20"/>
              </w:rPr>
              <w:t>, "Копировать" и "Вставить", убеждаясь, что соответствующие обработчики событий</w:t>
            </w:r>
            <w:r>
              <w:rPr>
                <w:color w:val="000000" w:themeColor="text1"/>
                <w:sz w:val="20"/>
                <w:szCs w:val="20"/>
              </w:rPr>
              <w:t xml:space="preserve"> корректно работают с буфером обмена.</w:t>
            </w:r>
          </w:p>
        </w:tc>
        <w:tc>
          <w:tcPr>
            <w:tcW w:w="2336" w:type="dxa"/>
          </w:tcPr>
          <w:p w14:paraId="4813175C" w14:textId="30C02AC8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Буфер обмена работает корректно. </w:t>
            </w:r>
          </w:p>
        </w:tc>
      </w:tr>
      <w:tr w:rsidR="00CD3896" w14:paraId="46DE0325" w14:textId="77777777" w:rsidTr="00D82394">
        <w:tc>
          <w:tcPr>
            <w:tcW w:w="2336" w:type="dxa"/>
          </w:tcPr>
          <w:p w14:paraId="52A758DB" w14:textId="5735F540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6" w:type="dxa"/>
          </w:tcPr>
          <w:p w14:paraId="7908A139" w14:textId="4C0E73BD" w:rsidR="00CD3896" w:rsidRDefault="00CD3896" w:rsidP="00CD3896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Тестирование функции изменения шрифта </w:t>
            </w:r>
          </w:p>
        </w:tc>
        <w:tc>
          <w:tcPr>
            <w:tcW w:w="2336" w:type="dxa"/>
          </w:tcPr>
          <w:p w14:paraId="5B1E0C7B" w14:textId="617AEB2E" w:rsidR="00CD3896" w:rsidRDefault="00CD3896" w:rsidP="00CD389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Необходимо убедиться</w:t>
            </w:r>
            <w:r w:rsidRPr="00A53359">
              <w:rPr>
                <w:color w:val="000000" w:themeColor="text1"/>
                <w:sz w:val="20"/>
                <w:szCs w:val="20"/>
              </w:rPr>
              <w:t>, что диалог открывается, и выбранный шрифт применяется к тексту в</w:t>
            </w:r>
            <w:r>
              <w:rPr>
                <w:color w:val="000000" w:themeColor="text1"/>
                <w:sz w:val="20"/>
                <w:szCs w:val="20"/>
              </w:rPr>
              <w:t xml:space="preserve"> форме</w:t>
            </w:r>
            <w:r w:rsidRPr="00A5335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2AD19F6E" w14:textId="439D3587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работает, открывается диалог и применяется выбранный шрифт к тексту в форме.</w:t>
            </w:r>
          </w:p>
        </w:tc>
      </w:tr>
      <w:tr w:rsidR="00CD3896" w14:paraId="153273DA" w14:textId="77777777" w:rsidTr="00D82394">
        <w:tc>
          <w:tcPr>
            <w:tcW w:w="2336" w:type="dxa"/>
          </w:tcPr>
          <w:p w14:paraId="3BE6BADD" w14:textId="4B931EB4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36" w:type="dxa"/>
          </w:tcPr>
          <w:p w14:paraId="1D9B7A77" w14:textId="660DB52E" w:rsidR="00CD3896" w:rsidRDefault="00CD3896" w:rsidP="00CD3896">
            <w:pPr>
              <w:rPr>
                <w:rFonts w:eastAsiaTheme="minorEastAsia"/>
                <w:sz w:val="20"/>
                <w:szCs w:val="20"/>
                <w:lang w:eastAsia="ja-JP"/>
              </w:rPr>
            </w:pPr>
            <w:r w:rsidRPr="004D27B2">
              <w:rPr>
                <w:sz w:val="20"/>
                <w:szCs w:val="20"/>
              </w:rPr>
              <w:t>Т</w:t>
            </w:r>
            <w:r w:rsidRPr="00CA627D">
              <w:rPr>
                <w:sz w:val="20"/>
                <w:szCs w:val="20"/>
              </w:rPr>
              <w:t>естирование производительности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36ECA517" w14:textId="77777777" w:rsidR="00CD3896" w:rsidRDefault="00CD3896" w:rsidP="00CD3896">
            <w:pPr>
              <w:rPr>
                <w:sz w:val="20"/>
                <w:szCs w:val="20"/>
              </w:rPr>
            </w:pPr>
            <w:r w:rsidRPr="00586057">
              <w:rPr>
                <w:sz w:val="20"/>
                <w:szCs w:val="20"/>
              </w:rPr>
              <w:t xml:space="preserve">Здесь необходимо проверить, насколько быстро программа может </w:t>
            </w:r>
            <w:r>
              <w:rPr>
                <w:sz w:val="20"/>
                <w:szCs w:val="20"/>
              </w:rPr>
              <w:t>создавать, открывать и сохранять файлы</w:t>
            </w:r>
            <w:r w:rsidRPr="00586057">
              <w:rPr>
                <w:sz w:val="20"/>
                <w:szCs w:val="20"/>
              </w:rPr>
              <w:t>, чтобы удостовериться, что программа работает быстро и эффективно.</w:t>
            </w:r>
          </w:p>
          <w:p w14:paraId="70B5FA53" w14:textId="77777777" w:rsidR="00CD3896" w:rsidRDefault="00CD3896" w:rsidP="00CD389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36" w:type="dxa"/>
          </w:tcPr>
          <w:p w14:paraId="10512CDA" w14:textId="2F86351B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работает быстро и эффективно.</w:t>
            </w:r>
          </w:p>
        </w:tc>
      </w:tr>
      <w:tr w:rsidR="00CD3896" w14:paraId="1EEBA2BF" w14:textId="77777777" w:rsidTr="00D82394">
        <w:tc>
          <w:tcPr>
            <w:tcW w:w="2336" w:type="dxa"/>
          </w:tcPr>
          <w:p w14:paraId="306B1A66" w14:textId="50CF4DAE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36" w:type="dxa"/>
          </w:tcPr>
          <w:p w14:paraId="17E09173" w14:textId="3BE3F350" w:rsidR="00CD3896" w:rsidRPr="004D27B2" w:rsidRDefault="00CD3896" w:rsidP="00CD3896">
            <w:pPr>
              <w:rPr>
                <w:sz w:val="20"/>
                <w:szCs w:val="20"/>
              </w:rPr>
            </w:pPr>
            <w:r w:rsidRPr="009D7A70">
              <w:rPr>
                <w:sz w:val="20"/>
                <w:szCs w:val="20"/>
              </w:rPr>
              <w:t>Тестирова</w:t>
            </w:r>
            <w:r>
              <w:rPr>
                <w:sz w:val="20"/>
                <w:szCs w:val="20"/>
              </w:rPr>
              <w:t>ние интерфейса.</w:t>
            </w:r>
          </w:p>
        </w:tc>
        <w:tc>
          <w:tcPr>
            <w:tcW w:w="2336" w:type="dxa"/>
          </w:tcPr>
          <w:p w14:paraId="1D38ACD1" w14:textId="32FA1B81" w:rsidR="00CD3896" w:rsidRPr="00586057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6C074C">
              <w:rPr>
                <w:sz w:val="20"/>
                <w:szCs w:val="20"/>
              </w:rPr>
              <w:t>роверить, насколько удобен и понятен интерфейс программы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36" w:type="dxa"/>
          </w:tcPr>
          <w:p w14:paraId="224A7EB5" w14:textId="3FFDFCBB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Интерфейс приложения удобен, понятен. Пользователь легко может начать пользоваться..</w:t>
            </w:r>
          </w:p>
        </w:tc>
      </w:tr>
      <w:tr w:rsidR="00CD3896" w14:paraId="2B58B363" w14:textId="77777777" w:rsidTr="00D82394">
        <w:tc>
          <w:tcPr>
            <w:tcW w:w="2336" w:type="dxa"/>
          </w:tcPr>
          <w:p w14:paraId="18F69EDD" w14:textId="04E6B097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36" w:type="dxa"/>
          </w:tcPr>
          <w:p w14:paraId="48394CD1" w14:textId="2111393E" w:rsidR="00CD3896" w:rsidRPr="009D7A70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Тестирование на стабильность. </w:t>
            </w:r>
            <w:r w:rsidRPr="0054707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36" w:type="dxa"/>
          </w:tcPr>
          <w:p w14:paraId="5944C12B" w14:textId="2CCDD5B1" w:rsidR="00CD3896" w:rsidRDefault="00CD3896" w:rsidP="00CD3896">
            <w:pPr>
              <w:rPr>
                <w:sz w:val="20"/>
                <w:szCs w:val="20"/>
              </w:rPr>
            </w:pPr>
            <w:r w:rsidRPr="001D49C0">
              <w:rPr>
                <w:sz w:val="20"/>
                <w:szCs w:val="20"/>
              </w:rPr>
              <w:t>Здесь необходимо проверить, что программа не выходит из строя при использовании</w:t>
            </w:r>
            <w:r>
              <w:rPr>
                <w:sz w:val="20"/>
                <w:szCs w:val="20"/>
              </w:rPr>
              <w:t xml:space="preserve"> </w:t>
            </w:r>
            <w:r w:rsidRPr="001D49C0">
              <w:rPr>
                <w:sz w:val="20"/>
                <w:szCs w:val="20"/>
              </w:rPr>
              <w:t>параметров</w:t>
            </w:r>
            <w:r>
              <w:rPr>
                <w:sz w:val="20"/>
                <w:szCs w:val="20"/>
              </w:rPr>
              <w:t xml:space="preserve"> создания, открытия. сохранения и редактирования текста..</w:t>
            </w:r>
          </w:p>
        </w:tc>
        <w:tc>
          <w:tcPr>
            <w:tcW w:w="2336" w:type="dxa"/>
          </w:tcPr>
          <w:p w14:paraId="3DB38742" w14:textId="6F8BBCCB" w:rsidR="00CD3896" w:rsidRDefault="00CD3896" w:rsidP="00CD38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Приложение работает стабильно, из строя не выходит. </w:t>
            </w:r>
          </w:p>
        </w:tc>
      </w:tr>
    </w:tbl>
    <w:p w14:paraId="79B665C2" w14:textId="2AEDB444" w:rsidR="7A09027F" w:rsidRDefault="7A09027F">
      <w:r>
        <w:br w:type="page"/>
      </w:r>
    </w:p>
    <w:p w14:paraId="17FE7B18" w14:textId="3EE2BB61" w:rsidR="000613EC" w:rsidRPr="006C213E" w:rsidRDefault="6456B97C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7" w:name="_Toc146412065"/>
      <w:r w:rsidRPr="7A09027F">
        <w:rPr>
          <w:rFonts w:ascii="Times New Roman" w:hAnsi="Times New Roman" w:cs="Times New Roman"/>
          <w:sz w:val="28"/>
          <w:szCs w:val="28"/>
        </w:rPr>
        <w:t>6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Требования по испытаниям программных средств</w:t>
      </w:r>
      <w:bookmarkEnd w:id="17"/>
    </w:p>
    <w:p w14:paraId="0164E3A4" w14:textId="388B4FD1" w:rsidR="000613EC" w:rsidRPr="00E7664B" w:rsidRDefault="00806D6D">
      <w:pPr>
        <w:pStyle w:val="a1"/>
        <w:rPr>
          <w:color w:val="000000" w:themeColor="text1"/>
        </w:rPr>
      </w:pPr>
      <w:r w:rsidRPr="00E7664B">
        <w:rPr>
          <w:color w:val="000000" w:themeColor="text1"/>
          <w:szCs w:val="28"/>
        </w:rPr>
        <w:t>Испыт</w:t>
      </w:r>
      <w:r w:rsidR="00E7664B">
        <w:rPr>
          <w:color w:val="000000" w:themeColor="text1"/>
          <w:szCs w:val="28"/>
        </w:rPr>
        <w:t xml:space="preserve">ания программных средств </w:t>
      </w:r>
      <w:r w:rsidR="00CD6738">
        <w:rPr>
          <w:color w:val="000000" w:themeColor="text1"/>
          <w:szCs w:val="28"/>
        </w:rPr>
        <w:t>приложения «</w:t>
      </w:r>
      <w:r w:rsidR="006B7E22">
        <w:rPr>
          <w:color w:val="000000" w:themeColor="text1"/>
          <w:szCs w:val="28"/>
        </w:rPr>
        <w:t>Блокнот</w:t>
      </w:r>
      <w:r w:rsidR="00E7664B">
        <w:rPr>
          <w:color w:val="000000" w:themeColor="text1"/>
          <w:szCs w:val="28"/>
        </w:rPr>
        <w:t>»</w:t>
      </w:r>
      <w:r w:rsidRPr="00E7664B">
        <w:rPr>
          <w:color w:val="000000" w:themeColor="text1"/>
          <w:szCs w:val="28"/>
        </w:rPr>
        <w:t xml:space="preserve"> проводятся в процессе функ</w:t>
      </w:r>
      <w:r w:rsidR="00E7664B">
        <w:rPr>
          <w:color w:val="000000" w:themeColor="text1"/>
          <w:szCs w:val="28"/>
        </w:rPr>
        <w:t xml:space="preserve">ционального тестирования </w:t>
      </w:r>
      <w:r w:rsidR="00806F98">
        <w:rPr>
          <w:color w:val="000000" w:themeColor="text1"/>
          <w:szCs w:val="28"/>
        </w:rPr>
        <w:t>Приложения</w:t>
      </w:r>
      <w:r w:rsidRPr="00E7664B">
        <w:rPr>
          <w:color w:val="000000" w:themeColor="text1"/>
          <w:szCs w:val="28"/>
        </w:rPr>
        <w:t xml:space="preserve"> и её нагрузочного тестирования (п. 4.2).</w:t>
      </w:r>
    </w:p>
    <w:p w14:paraId="28E9BC8E" w14:textId="24220006" w:rsidR="000613EC" w:rsidRPr="00E7664B" w:rsidRDefault="00806D6D">
      <w:pPr>
        <w:pStyle w:val="a1"/>
        <w:rPr>
          <w:color w:val="000000" w:themeColor="text1"/>
        </w:rPr>
      </w:pPr>
      <w:r w:rsidRPr="00E7664B">
        <w:rPr>
          <w:color w:val="000000" w:themeColor="text1"/>
          <w:szCs w:val="28"/>
        </w:rPr>
        <w:t>Других требований по испыта</w:t>
      </w:r>
      <w:r w:rsidR="00E7664B">
        <w:rPr>
          <w:color w:val="000000" w:themeColor="text1"/>
          <w:szCs w:val="28"/>
        </w:rPr>
        <w:t xml:space="preserve">ниям программных средств </w:t>
      </w:r>
      <w:r w:rsidR="006B7E22">
        <w:rPr>
          <w:color w:val="000000" w:themeColor="text1"/>
          <w:szCs w:val="28"/>
        </w:rPr>
        <w:t>Приложения «Блокнот</w:t>
      </w:r>
      <w:r w:rsidR="00E7664B">
        <w:rPr>
          <w:color w:val="000000" w:themeColor="text1"/>
          <w:szCs w:val="28"/>
        </w:rPr>
        <w:t>»</w:t>
      </w:r>
      <w:r w:rsidRPr="00E7664B">
        <w:rPr>
          <w:color w:val="000000" w:themeColor="text1"/>
          <w:szCs w:val="28"/>
        </w:rPr>
        <w:t xml:space="preserve"> не предъявляется.</w:t>
      </w:r>
    </w:p>
    <w:p w14:paraId="07459315" w14:textId="77777777" w:rsidR="000613EC" w:rsidRPr="006C213E" w:rsidRDefault="000613EC">
      <w:pPr>
        <w:ind w:firstLine="360"/>
        <w:jc w:val="both"/>
        <w:rPr>
          <w:szCs w:val="28"/>
        </w:rPr>
      </w:pPr>
    </w:p>
    <w:p w14:paraId="62AD48C2" w14:textId="350F8A34" w:rsidR="7A09027F" w:rsidRDefault="7A09027F">
      <w:r>
        <w:br w:type="page"/>
      </w:r>
    </w:p>
    <w:p w14:paraId="2431BCBC" w14:textId="6DACB179" w:rsidR="000613EC" w:rsidRPr="006C213E" w:rsidRDefault="5AD67C80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8" w:name="_Toc146412066"/>
      <w:r w:rsidRPr="7A09027F">
        <w:rPr>
          <w:rFonts w:ascii="Times New Roman" w:hAnsi="Times New Roman" w:cs="Times New Roman"/>
          <w:sz w:val="28"/>
          <w:szCs w:val="28"/>
        </w:rPr>
        <w:t>7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Перечень работ, проводимых после завершения испытаний</w:t>
      </w:r>
      <w:bookmarkEnd w:id="18"/>
    </w:p>
    <w:p w14:paraId="5E0C4FD6" w14:textId="7EDC2876" w:rsidR="000613EC" w:rsidRPr="00E7664B" w:rsidRDefault="00806D6D">
      <w:pPr>
        <w:pStyle w:val="a1"/>
        <w:rPr>
          <w:color w:val="000000" w:themeColor="text1"/>
        </w:rPr>
      </w:pPr>
      <w:r w:rsidRPr="00E7664B">
        <w:rPr>
          <w:color w:val="000000" w:themeColor="text1"/>
        </w:rPr>
        <w:t>По результатам испытаний делается з</w:t>
      </w:r>
      <w:r w:rsidR="00E7664B">
        <w:rPr>
          <w:color w:val="000000" w:themeColor="text1"/>
        </w:rPr>
        <w:t xml:space="preserve">аключение о соответствии </w:t>
      </w:r>
      <w:r w:rsidR="00645C10">
        <w:rPr>
          <w:color w:val="000000" w:themeColor="text1"/>
        </w:rPr>
        <w:t>приложения «</w:t>
      </w:r>
      <w:r w:rsidR="006B7E22">
        <w:rPr>
          <w:color w:val="000000" w:themeColor="text1"/>
        </w:rPr>
        <w:t>Блокнот</w:t>
      </w:r>
      <w:r w:rsidR="00645C10">
        <w:rPr>
          <w:color w:val="000000" w:themeColor="text1"/>
        </w:rPr>
        <w:t>»</w:t>
      </w:r>
      <w:r w:rsidR="00E7664B">
        <w:rPr>
          <w:color w:val="000000" w:themeColor="text1"/>
        </w:rPr>
        <w:t xml:space="preserve"> требованиям ТЗ на</w:t>
      </w:r>
      <w:r w:rsidRPr="00E7664B">
        <w:rPr>
          <w:color w:val="000000" w:themeColor="text1"/>
        </w:rPr>
        <w:t xml:space="preserve"> и возможнос</w:t>
      </w:r>
      <w:r w:rsidR="00F708C7">
        <w:rPr>
          <w:color w:val="000000" w:themeColor="text1"/>
        </w:rPr>
        <w:t xml:space="preserve">ти оформления акта сдачи </w:t>
      </w:r>
      <w:r w:rsidR="009F399D">
        <w:rPr>
          <w:color w:val="000000" w:themeColor="text1"/>
        </w:rPr>
        <w:t>приложения «</w:t>
      </w:r>
      <w:r w:rsidR="006B7E22">
        <w:rPr>
          <w:color w:val="000000" w:themeColor="text1"/>
        </w:rPr>
        <w:t>Блокнот</w:t>
      </w:r>
      <w:r w:rsidR="009F399D">
        <w:rPr>
          <w:color w:val="000000" w:themeColor="text1"/>
        </w:rPr>
        <w:t xml:space="preserve">» </w:t>
      </w:r>
      <w:r w:rsidRPr="00E7664B">
        <w:rPr>
          <w:color w:val="000000" w:themeColor="text1"/>
        </w:rPr>
        <w:t xml:space="preserve">в опытную эксплуатацию. При этом производится (при необходимости) доработка программных средств и документации. </w:t>
      </w:r>
    </w:p>
    <w:p w14:paraId="2D9E85D2" w14:textId="62F63099" w:rsidR="7A09027F" w:rsidRDefault="7A09027F">
      <w:r>
        <w:br w:type="page"/>
      </w:r>
    </w:p>
    <w:p w14:paraId="2257755E" w14:textId="180D6D59" w:rsidR="000613EC" w:rsidRPr="006C213E" w:rsidRDefault="3EE37072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9" w:name="_Toc146412067"/>
      <w:r w:rsidRPr="7A09027F">
        <w:rPr>
          <w:rFonts w:ascii="Times New Roman" w:hAnsi="Times New Roman" w:cs="Times New Roman"/>
          <w:sz w:val="28"/>
          <w:szCs w:val="28"/>
        </w:rPr>
        <w:t>8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Условия и порядок проведения испытаний</w:t>
      </w:r>
      <w:bookmarkEnd w:id="19"/>
    </w:p>
    <w:p w14:paraId="09FB919A" w14:textId="161966D0" w:rsidR="000613EC" w:rsidRPr="00F708C7" w:rsidRDefault="00F708C7">
      <w:pPr>
        <w:pStyle w:val="a1"/>
        <w:rPr>
          <w:color w:val="000000" w:themeColor="text1"/>
        </w:rPr>
      </w:pPr>
      <w:r>
        <w:rPr>
          <w:color w:val="000000" w:themeColor="text1"/>
          <w:szCs w:val="28"/>
        </w:rPr>
        <w:t xml:space="preserve">Испытания </w:t>
      </w:r>
      <w:r w:rsidR="00197F4F">
        <w:rPr>
          <w:color w:val="000000" w:themeColor="text1"/>
        </w:rPr>
        <w:t>приложения «</w:t>
      </w:r>
      <w:r w:rsidR="006B7E22">
        <w:rPr>
          <w:color w:val="000000" w:themeColor="text1"/>
        </w:rPr>
        <w:t>Блокнот</w:t>
      </w:r>
      <w:r w:rsidR="00197F4F">
        <w:rPr>
          <w:color w:val="000000" w:themeColor="text1"/>
        </w:rPr>
        <w:t xml:space="preserve">» </w:t>
      </w:r>
      <w:r w:rsidR="00806D6D" w:rsidRPr="00F708C7">
        <w:rPr>
          <w:color w:val="000000" w:themeColor="text1"/>
          <w:szCs w:val="28"/>
        </w:rPr>
        <w:t>должны проводиться на целевом оборуд</w:t>
      </w:r>
      <w:r>
        <w:rPr>
          <w:color w:val="000000" w:themeColor="text1"/>
          <w:szCs w:val="28"/>
        </w:rPr>
        <w:t>овании Исполнителя</w:t>
      </w:r>
      <w:r w:rsidR="00806D6D" w:rsidRPr="00F708C7">
        <w:rPr>
          <w:color w:val="000000" w:themeColor="text1"/>
          <w:szCs w:val="28"/>
        </w:rPr>
        <w:t xml:space="preserve">. </w:t>
      </w:r>
    </w:p>
    <w:p w14:paraId="31F25295" w14:textId="0CEBBB2C" w:rsidR="000613EC" w:rsidRPr="00F708C7" w:rsidRDefault="00806D6D" w:rsidP="00F708C7">
      <w:pPr>
        <w:pStyle w:val="a1"/>
        <w:rPr>
          <w:color w:val="000000" w:themeColor="text1"/>
        </w:rPr>
      </w:pPr>
      <w:r w:rsidRPr="00F708C7">
        <w:rPr>
          <w:color w:val="000000" w:themeColor="text1"/>
          <w:szCs w:val="28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6537F28F" w14:textId="77777777" w:rsidR="000613EC" w:rsidRPr="006C213E" w:rsidRDefault="000613EC">
      <w:pPr>
        <w:ind w:firstLine="360"/>
        <w:jc w:val="both"/>
        <w:rPr>
          <w:color w:val="FF0000"/>
          <w:szCs w:val="28"/>
        </w:rPr>
      </w:pPr>
    </w:p>
    <w:p w14:paraId="42562CDC" w14:textId="74955DD4" w:rsidR="7A09027F" w:rsidRDefault="7A09027F">
      <w:r>
        <w:br w:type="page"/>
      </w:r>
    </w:p>
    <w:p w14:paraId="2E7770BA" w14:textId="5D18C3C6" w:rsidR="000613EC" w:rsidRPr="006C213E" w:rsidRDefault="26D99A7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0" w:name="_Toc146412068"/>
      <w:r w:rsidRPr="7A09027F">
        <w:rPr>
          <w:rFonts w:ascii="Times New Roman" w:hAnsi="Times New Roman" w:cs="Times New Roman"/>
          <w:sz w:val="28"/>
          <w:szCs w:val="28"/>
        </w:rPr>
        <w:t>9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="36A4769A"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Материально-техническое обеспечение испытаний</w:t>
      </w:r>
      <w:bookmarkEnd w:id="20"/>
    </w:p>
    <w:p w14:paraId="25F4749D" w14:textId="43873DBD" w:rsidR="000613EC" w:rsidRPr="00F708C7" w:rsidRDefault="00806D6D">
      <w:pPr>
        <w:pStyle w:val="a1"/>
        <w:rPr>
          <w:color w:val="000000" w:themeColor="text1"/>
        </w:rPr>
      </w:pPr>
      <w:r w:rsidRPr="00F708C7">
        <w:rPr>
          <w:color w:val="000000" w:themeColor="text1"/>
          <w:szCs w:val="28"/>
        </w:rPr>
        <w:t>Приёмочные испытания проводятся на программн</w:t>
      </w:r>
      <w:r w:rsidR="00F708C7">
        <w:rPr>
          <w:color w:val="000000" w:themeColor="text1"/>
          <w:szCs w:val="28"/>
        </w:rPr>
        <w:t>о-аппаратном комплексе Исполнителя</w:t>
      </w:r>
      <w:r w:rsidRPr="00F708C7">
        <w:rPr>
          <w:color w:val="000000" w:themeColor="text1"/>
          <w:szCs w:val="28"/>
        </w:rPr>
        <w:t xml:space="preserve"> в следующей минимальной конфигурации:</w:t>
      </w:r>
    </w:p>
    <w:p w14:paraId="703BC0E9" w14:textId="77777777" w:rsidR="000613EC" w:rsidRPr="00F708C7" w:rsidRDefault="00806D6D">
      <w:pPr>
        <w:pStyle w:val="a1"/>
        <w:rPr>
          <w:color w:val="000000" w:themeColor="text1"/>
        </w:rPr>
      </w:pPr>
      <w:r w:rsidRPr="00F708C7">
        <w:rPr>
          <w:b/>
          <w:color w:val="000000" w:themeColor="text1"/>
          <w:szCs w:val="28"/>
        </w:rPr>
        <w:t>Серверная площадка:</w:t>
      </w:r>
    </w:p>
    <w:p w14:paraId="414A53E2" w14:textId="799DDCFB" w:rsidR="000613EC" w:rsidRPr="00F708C7" w:rsidRDefault="00806D6D">
      <w:pPr>
        <w:pStyle w:val="a"/>
        <w:rPr>
          <w:color w:val="000000" w:themeColor="text1"/>
        </w:rPr>
      </w:pPr>
      <w:r w:rsidRPr="00F708C7">
        <w:rPr>
          <w:color w:val="000000" w:themeColor="text1"/>
          <w:szCs w:val="28"/>
        </w:rPr>
        <w:t>Оборудование</w:t>
      </w:r>
      <w:r w:rsidR="00F708C7">
        <w:rPr>
          <w:color w:val="000000" w:themeColor="text1"/>
          <w:szCs w:val="28"/>
        </w:rPr>
        <w:t xml:space="preserve"> Исполнителя.</w:t>
      </w:r>
    </w:p>
    <w:p w14:paraId="5FC88F60" w14:textId="77777777" w:rsidR="000613EC" w:rsidRPr="00F708C7" w:rsidRDefault="00806D6D">
      <w:pPr>
        <w:pStyle w:val="a1"/>
        <w:rPr>
          <w:color w:val="000000" w:themeColor="text1"/>
        </w:rPr>
      </w:pPr>
      <w:r w:rsidRPr="00F708C7">
        <w:rPr>
          <w:b/>
          <w:color w:val="000000" w:themeColor="text1"/>
          <w:szCs w:val="28"/>
        </w:rPr>
        <w:t>Рабочее место:</w:t>
      </w:r>
    </w:p>
    <w:p w14:paraId="01EBE7FE" w14:textId="77777777" w:rsidR="000613EC" w:rsidRPr="00F708C7" w:rsidRDefault="00806D6D">
      <w:pPr>
        <w:pStyle w:val="a"/>
        <w:rPr>
          <w:color w:val="000000" w:themeColor="text1"/>
        </w:rPr>
      </w:pPr>
      <w:r w:rsidRPr="00F708C7">
        <w:rPr>
          <w:color w:val="000000" w:themeColor="text1"/>
          <w:szCs w:val="28"/>
        </w:rPr>
        <w:t>ПК в составе АРМ пользователя;</w:t>
      </w:r>
    </w:p>
    <w:p w14:paraId="0177C310" w14:textId="441D1204" w:rsidR="7A09027F" w:rsidRDefault="00806D6D" w:rsidP="00F708C7">
      <w:pPr>
        <w:pStyle w:val="a"/>
      </w:pPr>
      <w:r w:rsidRPr="00F708C7">
        <w:rPr>
          <w:color w:val="000000" w:themeColor="text1"/>
          <w:szCs w:val="28"/>
        </w:rPr>
        <w:t>Оп</w:t>
      </w:r>
      <w:r w:rsidR="00F708C7">
        <w:rPr>
          <w:color w:val="000000" w:themeColor="text1"/>
          <w:szCs w:val="28"/>
        </w:rPr>
        <w:t xml:space="preserve">ерационная система MS </w:t>
      </w:r>
      <w:proofErr w:type="spellStart"/>
      <w:r w:rsidR="00F708C7">
        <w:rPr>
          <w:color w:val="000000" w:themeColor="text1"/>
          <w:szCs w:val="28"/>
        </w:rPr>
        <w:t>Windows</w:t>
      </w:r>
      <w:proofErr w:type="spellEnd"/>
      <w:r w:rsidR="00F708C7">
        <w:rPr>
          <w:color w:val="000000" w:themeColor="text1"/>
          <w:szCs w:val="28"/>
        </w:rPr>
        <w:t xml:space="preserve"> 1</w:t>
      </w:r>
      <w:r w:rsidR="00876B2B">
        <w:rPr>
          <w:color w:val="000000" w:themeColor="text1"/>
          <w:szCs w:val="28"/>
        </w:rPr>
        <w:t>0</w:t>
      </w:r>
      <w:r w:rsidR="001A3938">
        <w:rPr>
          <w:color w:val="000000" w:themeColor="text1"/>
          <w:szCs w:val="28"/>
        </w:rPr>
        <w:t>.</w:t>
      </w:r>
      <w:r w:rsidR="7A09027F">
        <w:br w:type="page"/>
      </w:r>
    </w:p>
    <w:p w14:paraId="73FAEC4C" w14:textId="0A9A3A7A" w:rsidR="000613EC" w:rsidRPr="006C213E" w:rsidRDefault="7721BF3F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1" w:name="_Toc146412069"/>
      <w:r w:rsidRPr="7A09027F">
        <w:rPr>
          <w:rFonts w:ascii="Times New Roman" w:hAnsi="Times New Roman" w:cs="Times New Roman"/>
          <w:sz w:val="28"/>
          <w:szCs w:val="28"/>
        </w:rPr>
        <w:t>10</w:t>
      </w:r>
      <w:r w:rsidR="00240689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Метрологическое обеспечение испытаний</w:t>
      </w:r>
      <w:bookmarkEnd w:id="21"/>
    </w:p>
    <w:p w14:paraId="33060771" w14:textId="77777777" w:rsidR="000613EC" w:rsidRPr="00F708C7" w:rsidRDefault="00806D6D">
      <w:pPr>
        <w:pStyle w:val="a1"/>
        <w:rPr>
          <w:color w:val="000000" w:themeColor="text1"/>
        </w:rPr>
      </w:pPr>
      <w:r w:rsidRPr="00F708C7">
        <w:rPr>
          <w:color w:val="000000" w:themeColor="text1"/>
        </w:rPr>
        <w:t>Программа испытаний не требует использования специализированного измерительного оборудования.</w:t>
      </w:r>
    </w:p>
    <w:p w14:paraId="3A2E27A5" w14:textId="1EA830FD" w:rsidR="7A09027F" w:rsidRDefault="7A09027F">
      <w:r>
        <w:br w:type="page"/>
      </w:r>
    </w:p>
    <w:p w14:paraId="468B63E7" w14:textId="5CEBCC92" w:rsidR="000613EC" w:rsidRPr="006C213E" w:rsidRDefault="00E37F67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2" w:name="_Toc146412070"/>
      <w:r w:rsidRPr="7A09027F">
        <w:rPr>
          <w:rFonts w:ascii="Times New Roman" w:hAnsi="Times New Roman" w:cs="Times New Roman"/>
          <w:sz w:val="28"/>
          <w:szCs w:val="28"/>
        </w:rPr>
        <w:t>11</w:t>
      </w:r>
      <w:r w:rsidR="00876B2B">
        <w:rPr>
          <w:rFonts w:ascii="Times New Roman" w:hAnsi="Times New Roman" w:cs="Times New Roman"/>
          <w:sz w:val="28"/>
          <w:szCs w:val="28"/>
        </w:rPr>
        <w:t>.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7A09027F">
        <w:rPr>
          <w:rFonts w:ascii="Times New Roman" w:hAnsi="Times New Roman" w:cs="Times New Roman"/>
          <w:sz w:val="28"/>
          <w:szCs w:val="28"/>
        </w:rPr>
        <w:t>Отчётность</w:t>
      </w:r>
      <w:bookmarkEnd w:id="22"/>
    </w:p>
    <w:p w14:paraId="29C60F8D" w14:textId="3FAE8EED" w:rsidR="000613EC" w:rsidRPr="00F708C7" w:rsidRDefault="00F708C7">
      <w:pPr>
        <w:pStyle w:val="a1"/>
        <w:rPr>
          <w:color w:val="000000" w:themeColor="text1"/>
        </w:rPr>
      </w:pPr>
      <w:r>
        <w:rPr>
          <w:color w:val="000000" w:themeColor="text1"/>
          <w:szCs w:val="28"/>
        </w:rPr>
        <w:t xml:space="preserve">Результаты испытаний </w:t>
      </w:r>
      <w:r w:rsidR="00660630">
        <w:rPr>
          <w:color w:val="000000" w:themeColor="text1"/>
        </w:rPr>
        <w:t>приложения «</w:t>
      </w:r>
      <w:r w:rsidR="00876B2B">
        <w:rPr>
          <w:color w:val="000000" w:themeColor="text1"/>
        </w:rPr>
        <w:t>Блокнот</w:t>
      </w:r>
      <w:r w:rsidR="00660630">
        <w:rPr>
          <w:color w:val="000000" w:themeColor="text1"/>
        </w:rPr>
        <w:t>»,</w:t>
      </w:r>
      <w:r w:rsidR="004B2B52">
        <w:rPr>
          <w:color w:val="000000" w:themeColor="text1"/>
        </w:rPr>
        <w:t xml:space="preserve"> </w:t>
      </w:r>
      <w:r w:rsidR="00806D6D" w:rsidRPr="00F708C7">
        <w:rPr>
          <w:color w:val="000000" w:themeColor="text1"/>
          <w:szCs w:val="28"/>
        </w:rPr>
        <w:t xml:space="preserve">предусмотренные </w:t>
      </w:r>
      <w:r w:rsidR="00660630">
        <w:rPr>
          <w:color w:val="000000" w:themeColor="text1"/>
          <w:szCs w:val="28"/>
        </w:rPr>
        <w:t>данной</w:t>
      </w:r>
      <w:r w:rsidR="00806D6D" w:rsidRPr="00F708C7">
        <w:rPr>
          <w:color w:val="000000" w:themeColor="text1"/>
          <w:szCs w:val="28"/>
        </w:rPr>
        <w:t xml:space="preserve"> программой, фиксируются в протоколах, содержащих следующие разделы:</w:t>
      </w:r>
    </w:p>
    <w:p w14:paraId="344F5829" w14:textId="02D36C28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 xml:space="preserve">Назначение испытаний и номер </w:t>
      </w:r>
      <w:r w:rsidR="00F708C7">
        <w:rPr>
          <w:color w:val="000000" w:themeColor="text1"/>
        </w:rPr>
        <w:t xml:space="preserve">раздела требований </w:t>
      </w:r>
      <w:r w:rsidR="002D3A11">
        <w:rPr>
          <w:color w:val="000000" w:themeColor="text1"/>
        </w:rPr>
        <w:t>технического задания</w:t>
      </w:r>
      <w:r w:rsidR="00F708C7">
        <w:rPr>
          <w:color w:val="000000" w:themeColor="text1"/>
        </w:rPr>
        <w:t xml:space="preserve"> на </w:t>
      </w:r>
      <w:r w:rsidR="00660630">
        <w:rPr>
          <w:color w:val="000000" w:themeColor="text1"/>
        </w:rPr>
        <w:t>приложение «</w:t>
      </w:r>
      <w:r w:rsidR="0008030B">
        <w:rPr>
          <w:color w:val="000000" w:themeColor="text1"/>
        </w:rPr>
        <w:t>Блокнот</w:t>
      </w:r>
      <w:r w:rsidR="00660630">
        <w:rPr>
          <w:color w:val="000000" w:themeColor="text1"/>
        </w:rPr>
        <w:t>»</w:t>
      </w:r>
      <w:r w:rsidR="00015D94">
        <w:rPr>
          <w:color w:val="000000" w:themeColor="text1"/>
        </w:rPr>
        <w:t xml:space="preserve">, </w:t>
      </w:r>
      <w:r w:rsidRPr="00F708C7">
        <w:rPr>
          <w:color w:val="000000" w:themeColor="text1"/>
        </w:rPr>
        <w:t>по которому проводят испытание;</w:t>
      </w:r>
    </w:p>
    <w:p w14:paraId="354F7CDC" w14:textId="21B7AE74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 xml:space="preserve">Состав </w:t>
      </w:r>
      <w:r w:rsidR="522205B0" w:rsidRPr="00F708C7">
        <w:rPr>
          <w:color w:val="000000" w:themeColor="text1"/>
        </w:rPr>
        <w:t>технических и</w:t>
      </w:r>
      <w:r w:rsidRPr="00F708C7">
        <w:rPr>
          <w:color w:val="000000" w:themeColor="text1"/>
        </w:rPr>
        <w:t xml:space="preserve"> программных средств, используемых при испытаниях;</w:t>
      </w:r>
    </w:p>
    <w:p w14:paraId="7D3A6820" w14:textId="77777777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>Указание методик, в соответствии с которыми проводились испытания, обработка и оценка результатов;</w:t>
      </w:r>
    </w:p>
    <w:p w14:paraId="1CE4F85A" w14:textId="77777777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>Условия проведения испытаний и характеристики исходных данных;</w:t>
      </w:r>
    </w:p>
    <w:p w14:paraId="21E75210" w14:textId="77777777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>Средства хранения и условия доступа к тестирующей программе;</w:t>
      </w:r>
    </w:p>
    <w:p w14:paraId="124FE766" w14:textId="77777777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>Обобщённые результаты испытаний;</w:t>
      </w:r>
    </w:p>
    <w:p w14:paraId="142A7E75" w14:textId="47F01E72" w:rsidR="000613EC" w:rsidRPr="00F708C7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Cs w:val="28"/>
        </w:rPr>
      </w:pPr>
      <w:r w:rsidRPr="00F708C7">
        <w:rPr>
          <w:color w:val="000000" w:themeColor="text1"/>
        </w:rPr>
        <w:t xml:space="preserve">Выводы о результатах испытаний и соответствии созданной Системы определённому </w:t>
      </w:r>
      <w:r w:rsidR="00547072">
        <w:rPr>
          <w:color w:val="000000" w:themeColor="text1"/>
        </w:rPr>
        <w:t xml:space="preserve">разделу требований ТЗ на </w:t>
      </w:r>
      <w:r w:rsidR="00672D32">
        <w:rPr>
          <w:color w:val="000000" w:themeColor="text1"/>
        </w:rPr>
        <w:t>приложения «</w:t>
      </w:r>
      <w:r w:rsidR="0008030B">
        <w:rPr>
          <w:color w:val="000000" w:themeColor="text1"/>
        </w:rPr>
        <w:t>Блокнот</w:t>
      </w:r>
      <w:r w:rsidR="00672D32">
        <w:rPr>
          <w:color w:val="000000" w:themeColor="text1"/>
        </w:rPr>
        <w:t>».</w:t>
      </w:r>
    </w:p>
    <w:p w14:paraId="5C784BAE" w14:textId="0213687A" w:rsidR="000613EC" w:rsidRPr="00F708C7" w:rsidRDefault="00806D6D">
      <w:pPr>
        <w:pStyle w:val="a1"/>
        <w:rPr>
          <w:color w:val="000000" w:themeColor="text1"/>
        </w:rPr>
      </w:pPr>
      <w:r w:rsidRPr="00F708C7">
        <w:rPr>
          <w:color w:val="000000" w:themeColor="text1"/>
          <w:szCs w:val="28"/>
        </w:rPr>
        <w:t xml:space="preserve">В протоколах могут быть занесены замечания персонала </w:t>
      </w:r>
      <w:r w:rsidR="00547072">
        <w:rPr>
          <w:color w:val="000000" w:themeColor="text1"/>
          <w:szCs w:val="28"/>
        </w:rPr>
        <w:t xml:space="preserve">по удобству эксплуатации </w:t>
      </w:r>
      <w:r w:rsidR="00F37989">
        <w:rPr>
          <w:color w:val="000000" w:themeColor="text1"/>
          <w:szCs w:val="28"/>
        </w:rPr>
        <w:t>Приложения</w:t>
      </w:r>
      <w:r w:rsidRPr="00F708C7">
        <w:rPr>
          <w:color w:val="000000" w:themeColor="text1"/>
          <w:szCs w:val="28"/>
        </w:rPr>
        <w:t>.</w:t>
      </w:r>
    </w:p>
    <w:p w14:paraId="6DFB9E20" w14:textId="06726627" w:rsidR="000613EC" w:rsidRPr="006C213E" w:rsidRDefault="00806D6D" w:rsidP="006517ED">
      <w:pPr>
        <w:pStyle w:val="a1"/>
        <w:rPr>
          <w:color w:val="FF0000"/>
          <w:szCs w:val="28"/>
        </w:rPr>
      </w:pPr>
      <w:r w:rsidRPr="00F708C7">
        <w:rPr>
          <w:color w:val="000000" w:themeColor="text1"/>
          <w:szCs w:val="28"/>
        </w:rPr>
        <w:t>Этап проведения предварительных испытаний завершается оформлением «Акта предварительны</w:t>
      </w:r>
      <w:r w:rsidR="00547072">
        <w:rPr>
          <w:color w:val="000000" w:themeColor="text1"/>
          <w:szCs w:val="28"/>
        </w:rPr>
        <w:t xml:space="preserve">х и приемочных испытаний </w:t>
      </w:r>
      <w:r w:rsidR="00015D94">
        <w:rPr>
          <w:color w:val="000000" w:themeColor="text1"/>
        </w:rPr>
        <w:t>приложения «</w:t>
      </w:r>
      <w:r w:rsidR="0008030B">
        <w:rPr>
          <w:color w:val="000000" w:themeColor="text1"/>
        </w:rPr>
        <w:t>Блокнот</w:t>
      </w:r>
      <w:r w:rsidR="00015D94">
        <w:rPr>
          <w:color w:val="000000" w:themeColor="text1"/>
        </w:rPr>
        <w:t>»</w:t>
      </w:r>
      <w:r w:rsidRPr="00F708C7">
        <w:rPr>
          <w:color w:val="000000" w:themeColor="text1"/>
          <w:szCs w:val="28"/>
        </w:rPr>
        <w:t>».</w:t>
      </w:r>
    </w:p>
    <w:p w14:paraId="606B8AE4" w14:textId="613D3804" w:rsidR="7A09027F" w:rsidRDefault="7A09027F">
      <w:r>
        <w:br w:type="page"/>
      </w:r>
    </w:p>
    <w:p w14:paraId="63873D80" w14:textId="77777777" w:rsidR="000613EC" w:rsidRPr="006C213E" w:rsidRDefault="00806D6D" w:rsidP="00E05BFE">
      <w:pPr>
        <w:spacing w:line="360" w:lineRule="auto"/>
        <w:jc w:val="center"/>
      </w:pPr>
      <w:r w:rsidRPr="006C213E">
        <w:rPr>
          <w:b/>
          <w:bCs/>
          <w:szCs w:val="28"/>
        </w:rPr>
        <w:t>ПРОТОКОЛ</w:t>
      </w:r>
    </w:p>
    <w:p w14:paraId="70DF9E56" w14:textId="0986F11F" w:rsidR="000613EC" w:rsidRPr="00E05BFE" w:rsidRDefault="00806D6D" w:rsidP="00E05BFE">
      <w:pPr>
        <w:spacing w:line="360" w:lineRule="auto"/>
        <w:jc w:val="center"/>
      </w:pPr>
      <w:r w:rsidRPr="006C213E">
        <w:rPr>
          <w:b/>
          <w:bCs/>
          <w:szCs w:val="28"/>
        </w:rPr>
        <w:t xml:space="preserve">Предварительных и приемочных испытаний </w:t>
      </w:r>
      <w:r w:rsidR="00E06577">
        <w:rPr>
          <w:b/>
          <w:bCs/>
          <w:szCs w:val="28"/>
        </w:rPr>
        <w:t>приложения «</w:t>
      </w:r>
      <w:r w:rsidR="0008030B">
        <w:rPr>
          <w:b/>
          <w:bCs/>
          <w:szCs w:val="28"/>
        </w:rPr>
        <w:t>Блокнот</w:t>
      </w:r>
      <w:r w:rsidR="00E06577">
        <w:rPr>
          <w:b/>
          <w:bCs/>
          <w:szCs w:val="28"/>
        </w:rPr>
        <w:t>»</w:t>
      </w:r>
      <w:r w:rsidR="00E05BFE">
        <w:t>.</w:t>
      </w:r>
    </w:p>
    <w:p w14:paraId="35648CC2" w14:textId="13BE6591" w:rsidR="000613EC" w:rsidRPr="00547072" w:rsidRDefault="00806D6D" w:rsidP="00E05BFE">
      <w:pPr>
        <w:pStyle w:val="a1"/>
        <w:rPr>
          <w:color w:val="000000" w:themeColor="text1"/>
        </w:rPr>
      </w:pPr>
      <w:r w:rsidRPr="00547072">
        <w:rPr>
          <w:color w:val="000000" w:themeColor="text1"/>
          <w:szCs w:val="28"/>
        </w:rPr>
        <w:t xml:space="preserve">В соответствии с требованиями индивидуального задания </w:t>
      </w:r>
      <w:r w:rsidR="00547072">
        <w:rPr>
          <w:color w:val="000000" w:themeColor="text1"/>
          <w:szCs w:val="28"/>
        </w:rPr>
        <w:t xml:space="preserve">были проведены испытания </w:t>
      </w:r>
      <w:r w:rsidR="005E1C66">
        <w:rPr>
          <w:color w:val="000000" w:themeColor="text1"/>
        </w:rPr>
        <w:t>приложения «</w:t>
      </w:r>
      <w:r w:rsidR="0008030B">
        <w:rPr>
          <w:color w:val="000000" w:themeColor="text1"/>
        </w:rPr>
        <w:t>Блокнот</w:t>
      </w:r>
      <w:r w:rsidR="005E1C66">
        <w:rPr>
          <w:color w:val="000000" w:themeColor="text1"/>
        </w:rPr>
        <w:t xml:space="preserve">» </w:t>
      </w:r>
      <w:r w:rsidRPr="00547072">
        <w:rPr>
          <w:color w:val="000000" w:themeColor="text1"/>
          <w:szCs w:val="28"/>
        </w:rPr>
        <w:t>в соответствии с утвержденной «Программой и методикой испытаний».</w:t>
      </w:r>
    </w:p>
    <w:p w14:paraId="56C0A997" w14:textId="77777777" w:rsidR="000613EC" w:rsidRPr="00547072" w:rsidRDefault="00806D6D">
      <w:pPr>
        <w:pStyle w:val="a1"/>
        <w:rPr>
          <w:color w:val="000000" w:themeColor="text1"/>
        </w:rPr>
      </w:pPr>
      <w:r w:rsidRPr="00547072">
        <w:rPr>
          <w:color w:val="000000" w:themeColor="text1"/>
          <w:szCs w:val="28"/>
        </w:rPr>
        <w:t>Общие сведения об испытаниях приведены в таблице 1.</w:t>
      </w:r>
    </w:p>
    <w:p w14:paraId="144A5D23" w14:textId="1E9AE566" w:rsidR="000613EC" w:rsidRPr="00E05BFE" w:rsidRDefault="00806D6D" w:rsidP="00E05BFE">
      <w:pPr>
        <w:pStyle w:val="a1"/>
        <w:rPr>
          <w:color w:val="000000" w:themeColor="text1"/>
        </w:rPr>
      </w:pPr>
      <w:r w:rsidRPr="00547072">
        <w:rPr>
          <w:color w:val="000000" w:themeColor="text1"/>
          <w:szCs w:val="28"/>
        </w:rPr>
        <w:t xml:space="preserve">Результаты испытаний приведены в таблице 2. </w:t>
      </w:r>
    </w:p>
    <w:p w14:paraId="3B92A79B" w14:textId="320A8392" w:rsidR="000613EC" w:rsidRPr="00547072" w:rsidRDefault="00806D6D">
      <w:pPr>
        <w:pStyle w:val="14"/>
        <w:rPr>
          <w:rFonts w:ascii="Times New Roman" w:hAnsi="Times New Roman" w:cs="Times New Roman"/>
          <w:color w:val="000000" w:themeColor="text1"/>
        </w:rPr>
      </w:pPr>
      <w:bookmarkStart w:id="23" w:name="_Ref74120505"/>
      <w:bookmarkStart w:id="24" w:name="_Ref74120502"/>
      <w:r w:rsidRPr="005470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54707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4707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"Таблица" \* ARABIC </w:instrText>
      </w:r>
      <w:r w:rsidRPr="0054707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E64F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54707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23"/>
      <w:r w:rsidRPr="00547072">
        <w:rPr>
          <w:rFonts w:ascii="Times New Roman" w:hAnsi="Times New Roman" w:cs="Times New Roman"/>
          <w:color w:val="000000" w:themeColor="text1"/>
        </w:rPr>
        <w:t xml:space="preserve"> - Общие сведения</w:t>
      </w:r>
      <w:bookmarkEnd w:id="24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547072" w:rsidRPr="00547072" w14:paraId="3447936B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0613EC" w:rsidRPr="00547072" w:rsidRDefault="00806D6D">
            <w:pPr>
              <w:jc w:val="center"/>
              <w:rPr>
                <w:color w:val="000000" w:themeColor="text1"/>
              </w:rPr>
            </w:pPr>
            <w:r w:rsidRPr="00547072">
              <w:rPr>
                <w:b/>
                <w:color w:val="000000" w:themeColor="text1"/>
                <w:szCs w:val="28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77777777" w:rsidR="000613EC" w:rsidRPr="00547072" w:rsidRDefault="00806D6D">
            <w:pPr>
              <w:jc w:val="center"/>
              <w:rPr>
                <w:color w:val="000000" w:themeColor="text1"/>
              </w:rPr>
            </w:pPr>
            <w:r w:rsidRPr="00547072">
              <w:rPr>
                <w:b/>
                <w:color w:val="000000" w:themeColor="text1"/>
                <w:szCs w:val="28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547072" w:rsidRPr="00547072" w14:paraId="5305C12C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50720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«       »                       20__г.</w:t>
            </w:r>
          </w:p>
        </w:tc>
      </w:tr>
      <w:tr w:rsidR="00547072" w:rsidRPr="00547072" w14:paraId="4D5B49CA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10EB" w14:textId="77777777" w:rsidR="000613EC" w:rsidRPr="00547072" w:rsidRDefault="000613EC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</w:p>
        </w:tc>
      </w:tr>
      <w:tr w:rsidR="00547072" w:rsidRPr="00547072" w14:paraId="46EACFE4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Должность</w:t>
            </w:r>
          </w:p>
        </w:tc>
      </w:tr>
      <w:tr w:rsidR="00547072" w:rsidRPr="00547072" w14:paraId="1ADC5D5D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063E1" w14:textId="77777777" w:rsidR="000613EC" w:rsidRPr="00547072" w:rsidRDefault="00806D6D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05D2" w14:textId="382D2C47" w:rsidR="000613EC" w:rsidRPr="00547072" w:rsidRDefault="0008030B" w:rsidP="0008030B">
            <w:pPr>
              <w:snapToGrid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Щекотова</w:t>
            </w:r>
            <w:r w:rsidR="006D0FE2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Е. А</w:t>
            </w:r>
            <w:r w:rsidR="002C73FF">
              <w:rPr>
                <w:color w:val="000000" w:themeColor="text1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29E8" w14:textId="438A779C" w:rsidR="000613EC" w:rsidRPr="00547072" w:rsidRDefault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</w:t>
            </w:r>
          </w:p>
        </w:tc>
      </w:tr>
      <w:tr w:rsidR="00547072" w:rsidRPr="00547072" w14:paraId="4AB2ADC9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7CC5C" w14:textId="77777777" w:rsidR="00547072" w:rsidRPr="00547072" w:rsidRDefault="00547072" w:rsidP="00547072">
            <w:pPr>
              <w:rPr>
                <w:color w:val="000000" w:themeColor="text1"/>
              </w:rPr>
            </w:pPr>
            <w:r w:rsidRPr="00547072">
              <w:rPr>
                <w:color w:val="000000" w:themeColor="text1"/>
                <w:szCs w:val="28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B4B86" w14:textId="5225981F" w:rsidR="00547072" w:rsidRPr="00547072" w:rsidRDefault="00547072" w:rsidP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  <w:r>
              <w:rPr>
                <w:rStyle w:val="normaltextrun"/>
                <w:szCs w:val="28"/>
              </w:rPr>
              <w:t>Кошкин</w:t>
            </w:r>
            <w:r w:rsidR="006D0FE2">
              <w:rPr>
                <w:rStyle w:val="normaltextrun"/>
                <w:szCs w:val="28"/>
              </w:rPr>
              <w:t>,</w:t>
            </w:r>
            <w:r>
              <w:rPr>
                <w:rStyle w:val="normaltextrun"/>
                <w:szCs w:val="28"/>
              </w:rPr>
              <w:t xml:space="preserve"> О.В.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F5F2" w14:textId="3618D66D" w:rsidR="00547072" w:rsidRPr="00547072" w:rsidRDefault="00547072" w:rsidP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  <w:r>
              <w:rPr>
                <w:rStyle w:val="normaltextrun"/>
                <w:szCs w:val="28"/>
              </w:rPr>
              <w:t xml:space="preserve">Исполняющий обязанности директора ИМИС </w:t>
            </w:r>
            <w:proofErr w:type="spellStart"/>
            <w:r>
              <w:rPr>
                <w:rStyle w:val="normaltextrun"/>
                <w:szCs w:val="28"/>
              </w:rPr>
              <w:t>ВятГУ</w:t>
            </w:r>
            <w:proofErr w:type="spellEnd"/>
            <w:r>
              <w:rPr>
                <w:rStyle w:val="eop"/>
                <w:szCs w:val="28"/>
              </w:rPr>
              <w:t> </w:t>
            </w:r>
          </w:p>
        </w:tc>
      </w:tr>
      <w:tr w:rsidR="00547072" w:rsidRPr="00547072" w14:paraId="120668CE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B6504" w14:textId="77777777" w:rsidR="00547072" w:rsidRPr="00547072" w:rsidRDefault="00547072" w:rsidP="0054707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3E38" w14:textId="7C24E8E9" w:rsidR="00547072" w:rsidRDefault="00547072" w:rsidP="00547072">
            <w:pPr>
              <w:snapToGrid w:val="0"/>
              <w:ind w:firstLine="143"/>
              <w:rPr>
                <w:rStyle w:val="normaltextrun"/>
                <w:szCs w:val="28"/>
              </w:rPr>
            </w:pPr>
            <w:r>
              <w:rPr>
                <w:rStyle w:val="normaltextrun"/>
                <w:szCs w:val="28"/>
              </w:rPr>
              <w:t>Чистиков, Г.А.</w:t>
            </w:r>
            <w:r>
              <w:rPr>
                <w:rStyle w:val="eop"/>
                <w:szCs w:val="28"/>
              </w:rPr>
              <w:t> 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B63E" w14:textId="415F7835" w:rsidR="00547072" w:rsidRDefault="00547072" w:rsidP="00547072">
            <w:pPr>
              <w:snapToGrid w:val="0"/>
              <w:ind w:firstLine="143"/>
              <w:rPr>
                <w:rStyle w:val="normaltextrun"/>
                <w:szCs w:val="28"/>
              </w:rPr>
            </w:pPr>
            <w:r>
              <w:rPr>
                <w:rStyle w:val="normaltextrun"/>
                <w:szCs w:val="28"/>
              </w:rPr>
              <w:t>Доцент кафедры ЭВМ</w:t>
            </w:r>
            <w:r>
              <w:rPr>
                <w:rStyle w:val="eop"/>
                <w:szCs w:val="28"/>
              </w:rPr>
              <w:t> </w:t>
            </w:r>
          </w:p>
        </w:tc>
      </w:tr>
      <w:tr w:rsidR="00547072" w:rsidRPr="00547072" w14:paraId="442427DD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7BFE" w14:textId="77777777" w:rsidR="00547072" w:rsidRPr="00547072" w:rsidRDefault="00547072" w:rsidP="0054707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A3F9" w14:textId="0384097E" w:rsidR="00547072" w:rsidRDefault="00547072" w:rsidP="00547072">
            <w:pPr>
              <w:snapToGrid w:val="0"/>
              <w:ind w:firstLine="143"/>
              <w:rPr>
                <w:rStyle w:val="normaltextrun"/>
                <w:szCs w:val="28"/>
              </w:rPr>
            </w:pPr>
            <w:r>
              <w:rPr>
                <w:rStyle w:val="normaltextrun"/>
                <w:szCs w:val="28"/>
              </w:rPr>
              <w:t>Крутиков, А.К.</w:t>
            </w:r>
            <w:r>
              <w:rPr>
                <w:rStyle w:val="eop"/>
                <w:szCs w:val="28"/>
              </w:rPr>
              <w:t> 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78C75" w14:textId="60BD50D6" w:rsidR="00547072" w:rsidRDefault="00547072" w:rsidP="00547072">
            <w:pPr>
              <w:snapToGrid w:val="0"/>
              <w:ind w:firstLine="143"/>
              <w:rPr>
                <w:rStyle w:val="normaltextrun"/>
                <w:szCs w:val="28"/>
              </w:rPr>
            </w:pPr>
            <w:r>
              <w:rPr>
                <w:rStyle w:val="normaltextrun"/>
                <w:szCs w:val="28"/>
              </w:rPr>
              <w:t>Преподаватель УП 05</w:t>
            </w:r>
            <w:r>
              <w:rPr>
                <w:rStyle w:val="eop"/>
                <w:szCs w:val="28"/>
              </w:rPr>
              <w:t> </w:t>
            </w:r>
          </w:p>
        </w:tc>
      </w:tr>
      <w:tr w:rsidR="00547072" w:rsidRPr="00547072" w14:paraId="5630AD66" w14:textId="77777777" w:rsidTr="00547072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29076" w14:textId="77777777" w:rsidR="00547072" w:rsidRPr="00547072" w:rsidRDefault="00547072" w:rsidP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226A1" w14:textId="3E779E90" w:rsidR="00547072" w:rsidRPr="00547072" w:rsidRDefault="00547072" w:rsidP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  <w:r>
              <w:rPr>
                <w:rStyle w:val="normaltextrun"/>
                <w:szCs w:val="28"/>
              </w:rPr>
              <w:t>Самоделкин,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D93B2" w14:textId="5605C63F" w:rsidR="00547072" w:rsidRPr="00547072" w:rsidRDefault="00547072" w:rsidP="00547072">
            <w:pPr>
              <w:snapToGrid w:val="0"/>
              <w:ind w:firstLine="143"/>
              <w:rPr>
                <w:color w:val="000000" w:themeColor="text1"/>
                <w:szCs w:val="28"/>
              </w:rPr>
            </w:pPr>
            <w:r>
              <w:rPr>
                <w:rStyle w:val="normaltextrun"/>
                <w:szCs w:val="28"/>
              </w:rPr>
              <w:t>Преподаватель МДК 06.01</w:t>
            </w:r>
            <w:r>
              <w:rPr>
                <w:rStyle w:val="eop"/>
                <w:szCs w:val="28"/>
              </w:rPr>
              <w:t> </w:t>
            </w:r>
          </w:p>
        </w:tc>
      </w:tr>
    </w:tbl>
    <w:p w14:paraId="0DE4B5B7" w14:textId="77777777" w:rsidR="000613EC" w:rsidRPr="006C213E" w:rsidRDefault="000613EC">
      <w:pPr>
        <w:ind w:firstLine="708"/>
        <w:jc w:val="both"/>
        <w:rPr>
          <w:color w:val="FF0000"/>
          <w:szCs w:val="28"/>
        </w:rPr>
      </w:pPr>
    </w:p>
    <w:p w14:paraId="66204FF1" w14:textId="322ED0FA" w:rsidR="00547072" w:rsidRDefault="00806D6D">
      <w:pPr>
        <w:rPr>
          <w:color w:val="FF0000"/>
          <w:szCs w:val="28"/>
        </w:rPr>
      </w:pPr>
      <w:r w:rsidRPr="006C213E">
        <w:rPr>
          <w:color w:val="FF0000"/>
          <w:szCs w:val="28"/>
        </w:rPr>
        <w:tab/>
      </w:r>
      <w:r w:rsidRPr="006C213E">
        <w:rPr>
          <w:color w:val="FF0000"/>
          <w:szCs w:val="28"/>
        </w:rPr>
        <w:tab/>
      </w:r>
    </w:p>
    <w:p w14:paraId="3E8FEAC8" w14:textId="7918A75D" w:rsidR="000613EC" w:rsidRPr="002E64F1" w:rsidRDefault="00547072" w:rsidP="002E64F1">
      <w:pPr>
        <w:suppressAutoHyphens w:val="0"/>
        <w:rPr>
          <w:color w:val="FF0000"/>
          <w:szCs w:val="28"/>
        </w:rPr>
      </w:pPr>
      <w:r>
        <w:rPr>
          <w:color w:val="FF0000"/>
          <w:szCs w:val="28"/>
        </w:rPr>
        <w:br w:type="page"/>
      </w:r>
    </w:p>
    <w:p w14:paraId="5728BB03" w14:textId="17EB918A" w:rsidR="00BA2AEF" w:rsidRPr="00F94993" w:rsidRDefault="00806D6D" w:rsidP="00F94993">
      <w:pPr>
        <w:pStyle w:val="14"/>
        <w:rPr>
          <w:rFonts w:ascii="Times New Roman" w:hAnsi="Times New Roman" w:cs="Times New Roman"/>
        </w:rPr>
      </w:pPr>
      <w:bookmarkStart w:id="25" w:name="_Ref74120529"/>
      <w:r w:rsidRPr="006C213E">
        <w:rPr>
          <w:rFonts w:ascii="Times New Roman" w:hAnsi="Times New Roman" w:cs="Times New Roman"/>
        </w:rPr>
        <w:t xml:space="preserve">Таблица </w:t>
      </w:r>
      <w:bookmarkEnd w:id="25"/>
      <w:r w:rsidRPr="006C213E">
        <w:rPr>
          <w:rFonts w:ascii="Times New Roman" w:hAnsi="Times New Roman" w:cs="Times New Roman"/>
        </w:rPr>
        <w:t>2 - Результаты испытаний</w:t>
      </w:r>
    </w:p>
    <w:tbl>
      <w:tblPr>
        <w:tblW w:w="9356" w:type="dxa"/>
        <w:tblInd w:w="108" w:type="dxa"/>
        <w:tblLayout w:type="fixed"/>
        <w:tblLook w:val="0020" w:firstRow="1" w:lastRow="0" w:firstColumn="0" w:lastColumn="0" w:noHBand="0" w:noVBand="0"/>
      </w:tblPr>
      <w:tblGrid>
        <w:gridCol w:w="709"/>
        <w:gridCol w:w="3827"/>
        <w:gridCol w:w="1560"/>
        <w:gridCol w:w="1446"/>
        <w:gridCol w:w="1814"/>
      </w:tblGrid>
      <w:tr w:rsidR="00F94993" w:rsidRPr="006F576C" w14:paraId="17A61B25" w14:textId="77777777" w:rsidTr="00B01DAF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E2E24" w14:textId="77777777" w:rsidR="00F94993" w:rsidRPr="006F576C" w:rsidRDefault="00F94993" w:rsidP="00B01DAF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CEED9" w14:textId="77777777" w:rsidR="00F94993" w:rsidRPr="006F576C" w:rsidRDefault="00F94993" w:rsidP="00B01DAF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3D786" w14:textId="77777777" w:rsidR="00F94993" w:rsidRPr="006F576C" w:rsidRDefault="00F94993" w:rsidP="00B01DAF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№ пункта</w:t>
            </w:r>
          </w:p>
          <w:p w14:paraId="5BAFD73E" w14:textId="77777777" w:rsidR="00F94993" w:rsidRPr="006F576C" w:rsidRDefault="00F94993" w:rsidP="00B01DAF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Методики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13BC5" w14:textId="77777777" w:rsidR="00F94993" w:rsidRPr="006F576C" w:rsidRDefault="00F94993" w:rsidP="00B01DAF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Отметка о прохождении (да/нет)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EAAA9" w14:textId="77777777" w:rsidR="00F94993" w:rsidRPr="006F576C" w:rsidRDefault="00F94993" w:rsidP="00B01DAF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Примечания</w:t>
            </w:r>
          </w:p>
        </w:tc>
      </w:tr>
      <w:tr w:rsidR="00F94993" w:rsidRPr="006F576C" w14:paraId="5BC0AC6A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C16C2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1F2C7" w14:textId="77777777" w:rsidR="00F94993" w:rsidRPr="006F576C" w:rsidRDefault="00F94993" w:rsidP="00B01DAF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Проверка соответствия технического задания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BC87B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71132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B5DF7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0B26788E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336A1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362FA" w14:textId="77777777" w:rsidR="00F94993" w:rsidRPr="006F576C" w:rsidRDefault="00F94993" w:rsidP="00B01DAF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Проверка соответствия программы и методики тестирования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8FC44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2A8AC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DC4E0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19B4F4EB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B9562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EBA7A" w14:textId="77777777" w:rsidR="00F94993" w:rsidRPr="006F576C" w:rsidRDefault="00F94993" w:rsidP="00B01DAF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Проверка соответствия руководства пользователя требованиям, предъявляемым к студентам направления подготовки по профильным дисциплинам.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4A70C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95134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CE333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11C1B16F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4A998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B1E55" w14:textId="77777777" w:rsidR="00F94993" w:rsidRPr="006F576C" w:rsidRDefault="00F94993" w:rsidP="00B01DAF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 xml:space="preserve">Проверка на корректность </w:t>
            </w:r>
            <w:r>
              <w:rPr>
                <w:bCs/>
                <w:color w:val="000000" w:themeColor="text1"/>
                <w:szCs w:val="28"/>
              </w:rPr>
              <w:t xml:space="preserve">создания </w:t>
            </w:r>
            <w:r w:rsidRPr="006F576C">
              <w:rPr>
                <w:bCs/>
                <w:color w:val="000000" w:themeColor="text1"/>
                <w:szCs w:val="28"/>
              </w:rPr>
              <w:t>формы 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79538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46660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85354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719738C9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0A2CD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26425" w14:textId="77777777" w:rsidR="00F94993" w:rsidRPr="006F576C" w:rsidRDefault="00F94993" w:rsidP="00B01DAF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Проверка</w:t>
            </w:r>
            <w:r>
              <w:rPr>
                <w:bCs/>
                <w:color w:val="000000" w:themeColor="text1"/>
                <w:szCs w:val="28"/>
              </w:rPr>
              <w:t xml:space="preserve"> на корректность активации </w:t>
            </w:r>
            <w:r w:rsidRPr="006F576C">
              <w:rPr>
                <w:bCs/>
                <w:color w:val="000000" w:themeColor="text1"/>
                <w:szCs w:val="28"/>
              </w:rPr>
              <w:t>кнопок.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8B8D4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7919B" w14:textId="77777777" w:rsidR="00F94993" w:rsidRPr="006F576C" w:rsidRDefault="00F94993" w:rsidP="00B01DAF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9B30F" w14:textId="12367A0C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5F75CDBC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22C5D" w14:textId="5F82ECCB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CCB65" w14:textId="3CC30C4D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«Создание</w:t>
            </w:r>
            <w:r w:rsidRPr="006F576C">
              <w:rPr>
                <w:bCs/>
                <w:color w:val="000000" w:themeColor="text1"/>
                <w:szCs w:val="28"/>
              </w:rPr>
              <w:t xml:space="preserve">» на </w:t>
            </w:r>
            <w:r>
              <w:rPr>
                <w:bCs/>
                <w:color w:val="000000" w:themeColor="text1"/>
                <w:szCs w:val="28"/>
              </w:rPr>
              <w:t>создание нового файла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3B2D7" w14:textId="21BBB6AC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0B114" w14:textId="395BB003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63756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44D55FC5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8FA9C" w14:textId="48C7E8D9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31CFF" w14:textId="383CB655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«Открыть» на открытие диалогового окна для выбора файла</w:t>
            </w:r>
            <w:r w:rsidRPr="006F576C">
              <w:rPr>
                <w:bCs/>
                <w:color w:val="000000" w:themeColor="text1"/>
                <w:szCs w:val="28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C32E2" w14:textId="0C2BAB21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3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8F68C" w14:textId="0250D913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728CF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5DFA3187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4D0CC" w14:textId="624AFB48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AE3AC" w14:textId="7196E0EE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«Сохранить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сохранение содержимого формы в файл</w:t>
            </w:r>
            <w:r w:rsidRPr="006F576C">
              <w:rPr>
                <w:bCs/>
                <w:color w:val="000000" w:themeColor="text1"/>
                <w:szCs w:val="28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D14DB" w14:textId="443FFA41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5C118" w14:textId="657069C0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D7DA7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7814B275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29532" w14:textId="4D0F2C7D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  <w:r w:rsidRPr="000D6CEC">
              <w:rPr>
                <w:bCs/>
                <w:color w:val="000000" w:themeColor="text1"/>
                <w:szCs w:val="28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2539D" w14:textId="5A2A8629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«Сохранить как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сохранение содержимого формы под новым именем файла</w:t>
            </w:r>
            <w:r w:rsidRPr="006F576C">
              <w:rPr>
                <w:bCs/>
                <w:color w:val="000000" w:themeColor="text1"/>
                <w:szCs w:val="28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E8D92" w14:textId="2C69A910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5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9E437" w14:textId="6C87A04E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50B70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200ED13A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400E4" w14:textId="10F2C8D7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1</w:t>
            </w:r>
            <w:r>
              <w:rPr>
                <w:bCs/>
                <w:color w:val="000000" w:themeColor="text1"/>
                <w:szCs w:val="28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2E2B9" w14:textId="4D0F8E30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«Выход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закрытие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0C060" w14:textId="68CE961C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5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115AA" w14:textId="5861A5BC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8FF16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4C244B7A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74180" w14:textId="351FF6E9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8A09E" w14:textId="26502BC7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«Перенос по словам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переключение в режим переноса слов.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6B46D" w14:textId="6CAC30AE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48A13" w14:textId="24D476AD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1B186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6780E8BD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AA63F" w14:textId="576D9431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89654" w14:textId="21DB0D78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«Вырезать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вырезание выделенного текста в буфер обмена.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BED62" w14:textId="6BA07D1F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E8C69" w14:textId="06ED07E0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D80BF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1D61F57F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AA0F1" w14:textId="5213DB42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D1F2E" w14:textId="5ECF4FD0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«Копировать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копирование выделенного текста в буфер обмена</w:t>
            </w:r>
            <w:r w:rsidRPr="006F576C">
              <w:rPr>
                <w:bCs/>
                <w:color w:val="000000" w:themeColor="text1"/>
                <w:szCs w:val="28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21B8D" w14:textId="5235BA6C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7C32B" w14:textId="723DB598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72562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72B5CBAD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CE139" w14:textId="78ADDD22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90646" w14:textId="410954F7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«Вставить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вставление содержимое буфера обмена.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2789C" w14:textId="1E0D6C10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9AF98" w14:textId="03F75D9C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23987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619C3A12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E37A9" w14:textId="416CBF92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A0CE3" w14:textId="03FE279F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Прове</w:t>
            </w:r>
            <w:r>
              <w:rPr>
                <w:bCs/>
                <w:color w:val="000000" w:themeColor="text1"/>
                <w:szCs w:val="28"/>
              </w:rPr>
              <w:t>рка функции кнопки «Шрифт</w:t>
            </w:r>
            <w:r w:rsidRPr="006F576C">
              <w:rPr>
                <w:bCs/>
                <w:color w:val="000000" w:themeColor="text1"/>
                <w:szCs w:val="28"/>
              </w:rPr>
              <w:t>» на</w:t>
            </w:r>
            <w:r>
              <w:rPr>
                <w:bCs/>
                <w:color w:val="000000" w:themeColor="text1"/>
                <w:szCs w:val="28"/>
              </w:rPr>
              <w:t xml:space="preserve"> открытие диалогового окна для выбора шрифта.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D26AD" w14:textId="4842C199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175E3" w14:textId="4409E552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6F576C">
              <w:rPr>
                <w:bCs/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48AC3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2B836311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718A5" w14:textId="6A7C47A8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19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95959" w14:textId="3CD5F8FC" w:rsidR="00F94993" w:rsidRPr="006F576C" w:rsidRDefault="00F94993" w:rsidP="00F94993">
            <w:pPr>
              <w:snapToGrid w:val="0"/>
              <w:jc w:val="both"/>
              <w:rPr>
                <w:bCs/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формата сохранения формы.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551EC" w14:textId="77BDA62C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4931F" w14:textId="419CE2E4" w:rsidR="00F94993" w:rsidRPr="006F576C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C236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33CB23A6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1BF0C" w14:textId="13236948" w:rsidR="00F94993" w:rsidRDefault="00F94993" w:rsidP="00F94993">
            <w:pPr>
              <w:snapToGrid w:val="0"/>
              <w:jc w:val="center"/>
              <w:rPr>
                <w:bCs/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21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AE6E3" w14:textId="508A97B1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места сохранения формы.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8366F" w14:textId="6FEA4567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CFB00" w14:textId="09757409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5DBBA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4998E290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99123" w14:textId="09388D7A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22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1BF42" w14:textId="599828A8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скорости генерации формы.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3351F" w14:textId="3D5C9CBC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9C0B2" w14:textId="24F59AC3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27615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36E2334C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84770" w14:textId="1ED6C4FA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23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968BB" w14:textId="304F608C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скорости сохранения формы.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3ADFE" w14:textId="70379766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BDDE" w14:textId="1FB81B45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ECA42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12C62DA0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30377" w14:textId="57D1107D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8E4F0" w14:textId="0A72828D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эффективности изменения параметров настройки генерации.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3BD01" w14:textId="6607075A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6A5D5" w14:textId="36B20760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4A762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189D28AC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D6CA0" w14:textId="602E0B8D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D12D1" w14:textId="617DFB7C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на возникновение системных ошибок.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7837C" w14:textId="3925A707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C28A8" w14:textId="74858F5B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08222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  <w:tr w:rsidR="00F94993" w:rsidRPr="006F576C" w14:paraId="621E757F" w14:textId="77777777" w:rsidTr="00B01DAF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86E04" w14:textId="458E7DE0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15E6D" w14:textId="067FD411" w:rsidR="00F94993" w:rsidRPr="000D6CEC" w:rsidRDefault="00F94993" w:rsidP="00F94993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Проверка корректной работы игры при попытках вызвать системную ошибку.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066AC" w14:textId="70F753E9" w:rsidR="00F94993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F9D9C" w14:textId="5B5AF346" w:rsidR="00F94993" w:rsidRPr="000D6CEC" w:rsidRDefault="00F94993" w:rsidP="00F94993">
            <w:pPr>
              <w:snapToGrid w:val="0"/>
              <w:jc w:val="center"/>
              <w:rPr>
                <w:color w:val="000000" w:themeColor="text1"/>
                <w:szCs w:val="28"/>
              </w:rPr>
            </w:pPr>
            <w:r w:rsidRPr="000D6CEC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E74AA" w14:textId="77777777" w:rsidR="00F94993" w:rsidRPr="006F576C" w:rsidRDefault="00F94993" w:rsidP="00F94993">
            <w:pPr>
              <w:snapToGrid w:val="0"/>
              <w:rPr>
                <w:bCs/>
                <w:color w:val="FF0000"/>
                <w:szCs w:val="28"/>
              </w:rPr>
            </w:pPr>
          </w:p>
        </w:tc>
      </w:tr>
    </w:tbl>
    <w:p w14:paraId="5BE93A62" w14:textId="77777777" w:rsidR="00806D6D" w:rsidRPr="006C213E" w:rsidRDefault="00806D6D" w:rsidP="0033580E"/>
    <w:sectPr w:rsidR="00806D6D" w:rsidRPr="006C213E" w:rsidSect="00C92BF0">
      <w:headerReference w:type="default" r:id="rId8"/>
      <w:footerReference w:type="default" r:id="rId9"/>
      <w:pgSz w:w="11906" w:h="16838"/>
      <w:pgMar w:top="1134" w:right="851" w:bottom="1618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E21E1" w14:textId="77777777" w:rsidR="007020CD" w:rsidRDefault="007020CD">
      <w:r>
        <w:separator/>
      </w:r>
    </w:p>
  </w:endnote>
  <w:endnote w:type="continuationSeparator" w:id="0">
    <w:p w14:paraId="214A16E1" w14:textId="77777777" w:rsidR="007020CD" w:rsidRDefault="0070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567758"/>
      <w:docPartObj>
        <w:docPartGallery w:val="Page Numbers (Bottom of Page)"/>
        <w:docPartUnique/>
      </w:docPartObj>
    </w:sdtPr>
    <w:sdtContent>
      <w:p w14:paraId="410C03C6" w14:textId="696C5ABB" w:rsidR="004B0524" w:rsidRDefault="004B052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689">
          <w:rPr>
            <w:noProof/>
          </w:rPr>
          <w:t>20</w:t>
        </w:r>
        <w:r>
          <w:fldChar w:fldCharType="end"/>
        </w:r>
      </w:p>
    </w:sdtContent>
  </w:sdt>
  <w:p w14:paraId="5B95CD12" w14:textId="77777777" w:rsidR="0018298D" w:rsidRDefault="0018298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601DF" w14:textId="77777777" w:rsidR="007020CD" w:rsidRDefault="007020CD">
      <w:r>
        <w:separator/>
      </w:r>
    </w:p>
  </w:footnote>
  <w:footnote w:type="continuationSeparator" w:id="0">
    <w:p w14:paraId="61BBD6E5" w14:textId="77777777" w:rsidR="007020CD" w:rsidRDefault="0070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C34F8" w14:textId="529DC65C" w:rsidR="0018298D" w:rsidRDefault="0018298D" w:rsidP="00F94993">
    <w:pPr>
      <w:pStyle w:val="af3"/>
    </w:pPr>
  </w:p>
  <w:p w14:paraId="34B3F2EB" w14:textId="77777777" w:rsidR="0018298D" w:rsidRDefault="0018298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cs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cs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cs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cs="Wingdings" w:hint="default"/>
      </w:rPr>
    </w:lvl>
  </w:abstractNum>
  <w:abstractNum w:abstractNumId="3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D0ADC"/>
    <w:multiLevelType w:val="hybridMultilevel"/>
    <w:tmpl w:val="FFFFFFFF"/>
    <w:lvl w:ilvl="0" w:tplc="AC060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6C4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AA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69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EC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E6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4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7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E1BDF"/>
    <w:multiLevelType w:val="hybridMultilevel"/>
    <w:tmpl w:val="04A2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3E"/>
    <w:rsid w:val="00013F4C"/>
    <w:rsid w:val="00015D94"/>
    <w:rsid w:val="00046419"/>
    <w:rsid w:val="00054012"/>
    <w:rsid w:val="000613EC"/>
    <w:rsid w:val="00063BF8"/>
    <w:rsid w:val="00067EDF"/>
    <w:rsid w:val="00072F84"/>
    <w:rsid w:val="0008030B"/>
    <w:rsid w:val="00094527"/>
    <w:rsid w:val="00096D2A"/>
    <w:rsid w:val="000C1971"/>
    <w:rsid w:val="000C46A7"/>
    <w:rsid w:val="000C724D"/>
    <w:rsid w:val="000E0B76"/>
    <w:rsid w:val="000E4BE6"/>
    <w:rsid w:val="000E5612"/>
    <w:rsid w:val="0011537C"/>
    <w:rsid w:val="00115B43"/>
    <w:rsid w:val="00127CC1"/>
    <w:rsid w:val="00131B79"/>
    <w:rsid w:val="00132B63"/>
    <w:rsid w:val="001365A7"/>
    <w:rsid w:val="00154D0A"/>
    <w:rsid w:val="001578BF"/>
    <w:rsid w:val="00177F04"/>
    <w:rsid w:val="0018298D"/>
    <w:rsid w:val="00193AFC"/>
    <w:rsid w:val="00195AE7"/>
    <w:rsid w:val="001972BE"/>
    <w:rsid w:val="00197F4F"/>
    <w:rsid w:val="001A3938"/>
    <w:rsid w:val="001B1836"/>
    <w:rsid w:val="001C191E"/>
    <w:rsid w:val="001C2FCC"/>
    <w:rsid w:val="001D1A5F"/>
    <w:rsid w:val="001D49C0"/>
    <w:rsid w:val="001E3DD2"/>
    <w:rsid w:val="001F5D19"/>
    <w:rsid w:val="002074B0"/>
    <w:rsid w:val="002132D9"/>
    <w:rsid w:val="00224047"/>
    <w:rsid w:val="002348A1"/>
    <w:rsid w:val="00240689"/>
    <w:rsid w:val="0024440D"/>
    <w:rsid w:val="002547DF"/>
    <w:rsid w:val="00254BBF"/>
    <w:rsid w:val="00261F9D"/>
    <w:rsid w:val="0026362F"/>
    <w:rsid w:val="002702DE"/>
    <w:rsid w:val="00296DFE"/>
    <w:rsid w:val="002A1FD0"/>
    <w:rsid w:val="002B1120"/>
    <w:rsid w:val="002B5A16"/>
    <w:rsid w:val="002C1B39"/>
    <w:rsid w:val="002C33EE"/>
    <w:rsid w:val="002C73FF"/>
    <w:rsid w:val="002C774A"/>
    <w:rsid w:val="002D27CE"/>
    <w:rsid w:val="002D3A11"/>
    <w:rsid w:val="002D428A"/>
    <w:rsid w:val="002D714E"/>
    <w:rsid w:val="002D72DA"/>
    <w:rsid w:val="002E07A9"/>
    <w:rsid w:val="002E48AF"/>
    <w:rsid w:val="002E64F1"/>
    <w:rsid w:val="002F6243"/>
    <w:rsid w:val="0030158B"/>
    <w:rsid w:val="00303E0E"/>
    <w:rsid w:val="00320F97"/>
    <w:rsid w:val="00332E18"/>
    <w:rsid w:val="0033580E"/>
    <w:rsid w:val="00366DEF"/>
    <w:rsid w:val="00371B7A"/>
    <w:rsid w:val="00373CC2"/>
    <w:rsid w:val="00381E70"/>
    <w:rsid w:val="003960D8"/>
    <w:rsid w:val="003A554D"/>
    <w:rsid w:val="003A71C8"/>
    <w:rsid w:val="003B1867"/>
    <w:rsid w:val="003C02C6"/>
    <w:rsid w:val="003C1976"/>
    <w:rsid w:val="003C546E"/>
    <w:rsid w:val="003C6836"/>
    <w:rsid w:val="003F55BB"/>
    <w:rsid w:val="00400862"/>
    <w:rsid w:val="00400AE3"/>
    <w:rsid w:val="004204E2"/>
    <w:rsid w:val="004336D7"/>
    <w:rsid w:val="004353A0"/>
    <w:rsid w:val="0043698A"/>
    <w:rsid w:val="004521AD"/>
    <w:rsid w:val="004539E0"/>
    <w:rsid w:val="00455495"/>
    <w:rsid w:val="00464E5B"/>
    <w:rsid w:val="004828D2"/>
    <w:rsid w:val="00490DA3"/>
    <w:rsid w:val="00495983"/>
    <w:rsid w:val="004A7CAE"/>
    <w:rsid w:val="004B0524"/>
    <w:rsid w:val="004B2B52"/>
    <w:rsid w:val="004B66AF"/>
    <w:rsid w:val="004D640B"/>
    <w:rsid w:val="004E66B5"/>
    <w:rsid w:val="004F5057"/>
    <w:rsid w:val="00511BD0"/>
    <w:rsid w:val="005207CF"/>
    <w:rsid w:val="005261E2"/>
    <w:rsid w:val="0053016F"/>
    <w:rsid w:val="00546946"/>
    <w:rsid w:val="00547072"/>
    <w:rsid w:val="00573BD4"/>
    <w:rsid w:val="00586057"/>
    <w:rsid w:val="005A6FE1"/>
    <w:rsid w:val="005B72CE"/>
    <w:rsid w:val="005D0BAF"/>
    <w:rsid w:val="005D6B94"/>
    <w:rsid w:val="005D7CF1"/>
    <w:rsid w:val="005E0926"/>
    <w:rsid w:val="005E1C66"/>
    <w:rsid w:val="005E4D38"/>
    <w:rsid w:val="005E68B0"/>
    <w:rsid w:val="00610231"/>
    <w:rsid w:val="0062022D"/>
    <w:rsid w:val="006268F1"/>
    <w:rsid w:val="00626B04"/>
    <w:rsid w:val="006272AB"/>
    <w:rsid w:val="006372CC"/>
    <w:rsid w:val="00645C10"/>
    <w:rsid w:val="006517ED"/>
    <w:rsid w:val="00660630"/>
    <w:rsid w:val="0066133E"/>
    <w:rsid w:val="006615F0"/>
    <w:rsid w:val="00663591"/>
    <w:rsid w:val="00663AE1"/>
    <w:rsid w:val="00672D32"/>
    <w:rsid w:val="006A6C1B"/>
    <w:rsid w:val="006B03BC"/>
    <w:rsid w:val="006B211C"/>
    <w:rsid w:val="006B6CD6"/>
    <w:rsid w:val="006B7E22"/>
    <w:rsid w:val="006C074C"/>
    <w:rsid w:val="006C1B95"/>
    <w:rsid w:val="006C213E"/>
    <w:rsid w:val="006D0FE2"/>
    <w:rsid w:val="006E49A4"/>
    <w:rsid w:val="006E7CCC"/>
    <w:rsid w:val="0070203C"/>
    <w:rsid w:val="007020CD"/>
    <w:rsid w:val="00713D5D"/>
    <w:rsid w:val="00723C69"/>
    <w:rsid w:val="00755A35"/>
    <w:rsid w:val="00763A16"/>
    <w:rsid w:val="007748F9"/>
    <w:rsid w:val="007771BE"/>
    <w:rsid w:val="00781A17"/>
    <w:rsid w:val="00791081"/>
    <w:rsid w:val="007A1C93"/>
    <w:rsid w:val="007A558A"/>
    <w:rsid w:val="007B2ABA"/>
    <w:rsid w:val="007E147F"/>
    <w:rsid w:val="00806D6D"/>
    <w:rsid w:val="00806F98"/>
    <w:rsid w:val="00834946"/>
    <w:rsid w:val="00837A02"/>
    <w:rsid w:val="008515D4"/>
    <w:rsid w:val="00871D42"/>
    <w:rsid w:val="00876B2B"/>
    <w:rsid w:val="00891FD4"/>
    <w:rsid w:val="00897D93"/>
    <w:rsid w:val="008A16F4"/>
    <w:rsid w:val="008A2073"/>
    <w:rsid w:val="008C1AFF"/>
    <w:rsid w:val="008D4EC9"/>
    <w:rsid w:val="008E131D"/>
    <w:rsid w:val="00901A8A"/>
    <w:rsid w:val="009148BA"/>
    <w:rsid w:val="009302B6"/>
    <w:rsid w:val="009328B8"/>
    <w:rsid w:val="0093471C"/>
    <w:rsid w:val="009376D3"/>
    <w:rsid w:val="00937C29"/>
    <w:rsid w:val="00941402"/>
    <w:rsid w:val="00943895"/>
    <w:rsid w:val="00944A95"/>
    <w:rsid w:val="00944A9C"/>
    <w:rsid w:val="0094556F"/>
    <w:rsid w:val="009465CE"/>
    <w:rsid w:val="00987C42"/>
    <w:rsid w:val="00990BC0"/>
    <w:rsid w:val="009B3FCF"/>
    <w:rsid w:val="009B488C"/>
    <w:rsid w:val="009C55FB"/>
    <w:rsid w:val="009E4931"/>
    <w:rsid w:val="009F1958"/>
    <w:rsid w:val="009F37CF"/>
    <w:rsid w:val="009F399D"/>
    <w:rsid w:val="009F65BB"/>
    <w:rsid w:val="00A010CE"/>
    <w:rsid w:val="00A053A0"/>
    <w:rsid w:val="00A25F5E"/>
    <w:rsid w:val="00A3099F"/>
    <w:rsid w:val="00A315B3"/>
    <w:rsid w:val="00A53359"/>
    <w:rsid w:val="00A553D1"/>
    <w:rsid w:val="00A70728"/>
    <w:rsid w:val="00A73D75"/>
    <w:rsid w:val="00A73FB9"/>
    <w:rsid w:val="00A919EB"/>
    <w:rsid w:val="00AC2F09"/>
    <w:rsid w:val="00AD1F7E"/>
    <w:rsid w:val="00B10290"/>
    <w:rsid w:val="00B27B6F"/>
    <w:rsid w:val="00B3199E"/>
    <w:rsid w:val="00B3200A"/>
    <w:rsid w:val="00B341BA"/>
    <w:rsid w:val="00B47780"/>
    <w:rsid w:val="00B51249"/>
    <w:rsid w:val="00B6087A"/>
    <w:rsid w:val="00B80815"/>
    <w:rsid w:val="00B92352"/>
    <w:rsid w:val="00BA2AEF"/>
    <w:rsid w:val="00BD51E6"/>
    <w:rsid w:val="00BF049D"/>
    <w:rsid w:val="00BF6574"/>
    <w:rsid w:val="00BF775C"/>
    <w:rsid w:val="00C1622E"/>
    <w:rsid w:val="00C35687"/>
    <w:rsid w:val="00C40CAE"/>
    <w:rsid w:val="00C41BBC"/>
    <w:rsid w:val="00C50F25"/>
    <w:rsid w:val="00C76E8C"/>
    <w:rsid w:val="00C910F0"/>
    <w:rsid w:val="00C92BF0"/>
    <w:rsid w:val="00C93823"/>
    <w:rsid w:val="00CA3C4E"/>
    <w:rsid w:val="00CA627D"/>
    <w:rsid w:val="00CC43D6"/>
    <w:rsid w:val="00CC5E0F"/>
    <w:rsid w:val="00CC757F"/>
    <w:rsid w:val="00CD1149"/>
    <w:rsid w:val="00CD3896"/>
    <w:rsid w:val="00CD6738"/>
    <w:rsid w:val="00CD7B56"/>
    <w:rsid w:val="00CE43D6"/>
    <w:rsid w:val="00CF3876"/>
    <w:rsid w:val="00CF69EC"/>
    <w:rsid w:val="00CF6EAC"/>
    <w:rsid w:val="00CF7B9F"/>
    <w:rsid w:val="00D07EBA"/>
    <w:rsid w:val="00D10D9C"/>
    <w:rsid w:val="00D14909"/>
    <w:rsid w:val="00D22D2F"/>
    <w:rsid w:val="00D30689"/>
    <w:rsid w:val="00D372F5"/>
    <w:rsid w:val="00D43810"/>
    <w:rsid w:val="00D50C63"/>
    <w:rsid w:val="00D54948"/>
    <w:rsid w:val="00D62841"/>
    <w:rsid w:val="00D643BD"/>
    <w:rsid w:val="00D75063"/>
    <w:rsid w:val="00D754C5"/>
    <w:rsid w:val="00D82394"/>
    <w:rsid w:val="00D8473B"/>
    <w:rsid w:val="00D933C5"/>
    <w:rsid w:val="00D95233"/>
    <w:rsid w:val="00D958E8"/>
    <w:rsid w:val="00DB08DA"/>
    <w:rsid w:val="00DB6BDF"/>
    <w:rsid w:val="00DB6F5D"/>
    <w:rsid w:val="00DC3177"/>
    <w:rsid w:val="00DC723A"/>
    <w:rsid w:val="00DE5CE1"/>
    <w:rsid w:val="00E05BFE"/>
    <w:rsid w:val="00E06577"/>
    <w:rsid w:val="00E10ABE"/>
    <w:rsid w:val="00E21961"/>
    <w:rsid w:val="00E2611C"/>
    <w:rsid w:val="00E374DE"/>
    <w:rsid w:val="00E37F67"/>
    <w:rsid w:val="00E40305"/>
    <w:rsid w:val="00E42574"/>
    <w:rsid w:val="00E43B49"/>
    <w:rsid w:val="00E46CA0"/>
    <w:rsid w:val="00E63718"/>
    <w:rsid w:val="00E70410"/>
    <w:rsid w:val="00E70BB8"/>
    <w:rsid w:val="00E7664B"/>
    <w:rsid w:val="00E76FE4"/>
    <w:rsid w:val="00E93D15"/>
    <w:rsid w:val="00EB23A0"/>
    <w:rsid w:val="00EB6DEC"/>
    <w:rsid w:val="00EB7D48"/>
    <w:rsid w:val="00EC623A"/>
    <w:rsid w:val="00ED4E3F"/>
    <w:rsid w:val="00EE3CCE"/>
    <w:rsid w:val="00EF2C88"/>
    <w:rsid w:val="00EF30EF"/>
    <w:rsid w:val="00F0289E"/>
    <w:rsid w:val="00F03692"/>
    <w:rsid w:val="00F05A15"/>
    <w:rsid w:val="00F0611A"/>
    <w:rsid w:val="00F067C8"/>
    <w:rsid w:val="00F21B69"/>
    <w:rsid w:val="00F22DE9"/>
    <w:rsid w:val="00F24572"/>
    <w:rsid w:val="00F27FE8"/>
    <w:rsid w:val="00F37989"/>
    <w:rsid w:val="00F45C1C"/>
    <w:rsid w:val="00F50C14"/>
    <w:rsid w:val="00F56F9B"/>
    <w:rsid w:val="00F6216E"/>
    <w:rsid w:val="00F63AFC"/>
    <w:rsid w:val="00F708C7"/>
    <w:rsid w:val="00F70EE9"/>
    <w:rsid w:val="00F764C2"/>
    <w:rsid w:val="00F8724D"/>
    <w:rsid w:val="00F94993"/>
    <w:rsid w:val="00F96A72"/>
    <w:rsid w:val="00F970F7"/>
    <w:rsid w:val="00FA4CAD"/>
    <w:rsid w:val="00FA5F03"/>
    <w:rsid w:val="00FB20D6"/>
    <w:rsid w:val="00FE098E"/>
    <w:rsid w:val="00FF02D8"/>
    <w:rsid w:val="00FF2F3C"/>
    <w:rsid w:val="00FF5DBD"/>
    <w:rsid w:val="073ADA3A"/>
    <w:rsid w:val="0770B376"/>
    <w:rsid w:val="1086FD97"/>
    <w:rsid w:val="18D0808D"/>
    <w:rsid w:val="1B6917EB"/>
    <w:rsid w:val="22117B23"/>
    <w:rsid w:val="23F59125"/>
    <w:rsid w:val="24BEB476"/>
    <w:rsid w:val="26D99A74"/>
    <w:rsid w:val="27DD2CDB"/>
    <w:rsid w:val="2A64D2A9"/>
    <w:rsid w:val="2FB17AE4"/>
    <w:rsid w:val="36A4769A"/>
    <w:rsid w:val="3EE37072"/>
    <w:rsid w:val="3F31E537"/>
    <w:rsid w:val="4092089D"/>
    <w:rsid w:val="4274CD81"/>
    <w:rsid w:val="4359F3AC"/>
    <w:rsid w:val="44C098D6"/>
    <w:rsid w:val="479663A2"/>
    <w:rsid w:val="47C9F392"/>
    <w:rsid w:val="48003C73"/>
    <w:rsid w:val="522205B0"/>
    <w:rsid w:val="5A0B56C0"/>
    <w:rsid w:val="5A4B359E"/>
    <w:rsid w:val="5AD67C80"/>
    <w:rsid w:val="5C64CF34"/>
    <w:rsid w:val="5F90FDD9"/>
    <w:rsid w:val="62473376"/>
    <w:rsid w:val="6456B97C"/>
    <w:rsid w:val="6B9E9419"/>
    <w:rsid w:val="6D2A7F77"/>
    <w:rsid w:val="6E18F719"/>
    <w:rsid w:val="71238D1C"/>
    <w:rsid w:val="72D75C09"/>
    <w:rsid w:val="733CEAEF"/>
    <w:rsid w:val="7399C0FB"/>
    <w:rsid w:val="7535915C"/>
    <w:rsid w:val="7721BF3F"/>
    <w:rsid w:val="7A09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E649F16"/>
  <w15:chartTrackingRefBased/>
  <w15:docId w15:val="{D36024C8-B431-41D5-9E99-2CD29CA5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uppressAutoHyphens/>
    </w:pPr>
    <w:rPr>
      <w:sz w:val="28"/>
      <w:szCs w:val="24"/>
      <w:lang w:eastAsia="zh-CN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3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qFormat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Times New Roman" w:hAnsi="Times New Roman" w:cs="Times New Roman" w:hint="default"/>
      <w:sz w:val="24"/>
    </w:rPr>
  </w:style>
  <w:style w:type="character" w:customStyle="1" w:styleId="WW8Num14z1">
    <w:name w:val="WW8Num14z1"/>
    <w:rPr>
      <w:rFonts w:ascii="Symbol" w:hAnsi="Symbol" w:cs="Symbol" w:hint="default"/>
      <w:color w:val="000000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Courier New" w:hAnsi="Courier New" w:cs="Courier New" w:hint="default"/>
    </w:rPr>
  </w:style>
  <w:style w:type="character" w:customStyle="1" w:styleId="WW8Num14z4">
    <w:name w:val="WW8Num14z4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Times New Roman" w:hAnsi="Times New Roman" w:cs="Times New Roman" w:hint="default"/>
      <w:sz w:val="24"/>
    </w:rPr>
  </w:style>
  <w:style w:type="character" w:customStyle="1" w:styleId="WW8Num22z1">
    <w:name w:val="WW8Num22z1"/>
    <w:rPr>
      <w:rFonts w:ascii="Symbol" w:hAnsi="Symbol" w:cs="Symbol" w:hint="default"/>
      <w:color w:val="000000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Courier New" w:hAnsi="Courier New" w:cs="Courier New" w:hint="default"/>
    </w:rPr>
  </w:style>
  <w:style w:type="character" w:customStyle="1" w:styleId="WW8Num22z4">
    <w:name w:val="WW8Num22z4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ascii="Symbol" w:hAnsi="Symbol" w:cs="Symbol" w:hint="default"/>
      <w:color w:val="000000"/>
    </w:rPr>
  </w:style>
  <w:style w:type="character" w:customStyle="1" w:styleId="WW8Num30z1">
    <w:name w:val="WW8Num30z1"/>
    <w:rPr>
      <w:rFonts w:hint="default"/>
      <w:color w:val="000000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0z4">
    <w:name w:val="WW8Num30z4"/>
    <w:rPr>
      <w:rFonts w:ascii="Courier New" w:hAnsi="Courier New" w:cs="Courier New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6z0">
    <w:name w:val="WW8Num36z0"/>
    <w:rPr>
      <w:rFonts w:hint="default"/>
    </w:rPr>
  </w:style>
  <w:style w:type="character" w:customStyle="1" w:styleId="WW8Num38z0">
    <w:name w:val="WW8Num38z0"/>
    <w:rPr>
      <w:rFonts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St40z0">
    <w:name w:val="WW8NumSt40z0"/>
    <w:rPr>
      <w:rFonts w:ascii="Times New Roman" w:hAnsi="Times New Roman" w:cs="Times New Roman" w:hint="default"/>
      <w:sz w:val="24"/>
    </w:rPr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8">
    <w:name w:val="Название Знак"/>
    <w:rPr>
      <w:rFonts w:ascii="Arial" w:hAnsi="Arial" w:cs="Arial"/>
      <w:b/>
      <w:bCs/>
      <w:kern w:val="2"/>
      <w:sz w:val="36"/>
      <w:szCs w:val="32"/>
      <w:lang w:val="en-US"/>
    </w:rPr>
  </w:style>
  <w:style w:type="character" w:customStyle="1" w:styleId="141">
    <w:name w:val="Таблица 14 пт 1 интервал Знак"/>
    <w:rPr>
      <w:sz w:val="28"/>
    </w:rPr>
  </w:style>
  <w:style w:type="character" w:customStyle="1" w:styleId="12120">
    <w:name w:val="Абзац 12пт 1.2 интервал Знак"/>
    <w:rPr>
      <w:sz w:val="28"/>
    </w:rPr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character" w:customStyle="1" w:styleId="aa">
    <w:name w:val="Текст документа Знак"/>
    <w:rPr>
      <w:sz w:val="28"/>
      <w:szCs w:val="24"/>
      <w:lang w:bidi="en-US"/>
    </w:rPr>
  </w:style>
  <w:style w:type="character" w:customStyle="1" w:styleId="11">
    <w:name w:val="Заголовок 1 Знак"/>
    <w:rPr>
      <w:rFonts w:ascii="Arial" w:hAnsi="Arial" w:cs="Arial"/>
      <w:b/>
      <w:bCs/>
      <w:kern w:val="2"/>
      <w:sz w:val="32"/>
      <w:szCs w:val="32"/>
      <w:lang w:bidi="en-US"/>
    </w:rPr>
  </w:style>
  <w:style w:type="character" w:customStyle="1" w:styleId="20">
    <w:name w:val="Заголовок 2 Знак"/>
    <w:rPr>
      <w:rFonts w:ascii="Arial" w:hAnsi="Arial" w:cs="Arial"/>
      <w:b/>
      <w:bCs/>
      <w:iCs/>
      <w:kern w:val="2"/>
      <w:sz w:val="28"/>
      <w:szCs w:val="28"/>
      <w:lang w:bidi="en-US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b">
    <w:name w:val="Подзаголовок Знак"/>
    <w:rPr>
      <w:rFonts w:ascii="Arial" w:eastAsia="Times New Roman" w:hAnsi="Arial" w:cs="Times New Roman"/>
      <w:b/>
      <w:sz w:val="28"/>
      <w:szCs w:val="24"/>
    </w:rPr>
  </w:style>
  <w:style w:type="paragraph" w:customStyle="1" w:styleId="12">
    <w:name w:val="Заголовок1"/>
    <w:basedOn w:val="a0"/>
    <w:next w:val="12121"/>
    <w:pPr>
      <w:keepNext/>
      <w:keepLines/>
      <w:tabs>
        <w:tab w:val="center" w:pos="4677"/>
        <w:tab w:val="right" w:pos="9355"/>
      </w:tabs>
      <w:autoSpaceDE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"/>
      <w:sz w:val="36"/>
      <w:szCs w:val="32"/>
      <w:lang w:val="en-US"/>
    </w:rPr>
  </w:style>
  <w:style w:type="paragraph" w:styleId="ac">
    <w:name w:val="Body Text"/>
    <w:basedOn w:val="a0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Указатель1"/>
    <w:basedOn w:val="a0"/>
    <w:pPr>
      <w:suppressLineNumbers/>
    </w:pPr>
    <w:rPr>
      <w:rFonts w:cs="Lohit Devanagari"/>
    </w:rPr>
  </w:style>
  <w:style w:type="paragraph" w:customStyle="1" w:styleId="a1">
    <w:name w:val="Текст документа"/>
    <w:basedOn w:val="a0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customStyle="1" w:styleId="af">
    <w:name w:val="Колонтитул"/>
    <w:basedOn w:val="a0"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customStyle="1" w:styleId="14">
    <w:name w:val="Название объекта1"/>
    <w:basedOn w:val="a0"/>
    <w:next w:val="a0"/>
    <w:pPr>
      <w:jc w:val="both"/>
    </w:pPr>
    <w:rPr>
      <w:rFonts w:ascii="Arial" w:hAnsi="Arial" w:cs="Arial"/>
      <w:b/>
      <w:sz w:val="20"/>
      <w:szCs w:val="20"/>
    </w:rPr>
  </w:style>
  <w:style w:type="paragraph" w:styleId="15">
    <w:name w:val="toc 1"/>
    <w:basedOn w:val="a0"/>
    <w:next w:val="a0"/>
    <w:uiPriority w:val="39"/>
  </w:style>
  <w:style w:type="paragraph" w:styleId="30">
    <w:name w:val="toc 3"/>
    <w:basedOn w:val="a0"/>
    <w:next w:val="a0"/>
    <w:pPr>
      <w:ind w:left="480"/>
    </w:pPr>
  </w:style>
  <w:style w:type="paragraph" w:styleId="21">
    <w:name w:val="toc 2"/>
    <w:basedOn w:val="a0"/>
    <w:next w:val="a0"/>
    <w:uiPriority w:val="39"/>
    <w:pPr>
      <w:ind w:left="240"/>
    </w:pPr>
  </w:style>
  <w:style w:type="paragraph" w:customStyle="1" w:styleId="af2">
    <w:name w:val="Титул"/>
    <w:basedOn w:val="a0"/>
    <w:pPr>
      <w:jc w:val="center"/>
    </w:pPr>
    <w:rPr>
      <w:rFonts w:ascii="Arial" w:hAnsi="Arial" w:cs="Arial"/>
    </w:rPr>
  </w:style>
  <w:style w:type="paragraph" w:styleId="af3">
    <w:name w:val="header"/>
    <w:basedOn w:val="a0"/>
    <w:link w:val="af4"/>
    <w:uiPriority w:val="99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pPr>
      <w:spacing w:before="20" w:after="20" w:line="360" w:lineRule="auto"/>
      <w:ind w:left="57"/>
      <w:jc w:val="both"/>
    </w:pPr>
    <w:rPr>
      <w:rFonts w:ascii="Arial" w:hAnsi="Arial" w:cs="Arial"/>
      <w:i/>
      <w:sz w:val="16"/>
      <w:szCs w:val="20"/>
    </w:rPr>
  </w:style>
  <w:style w:type="paragraph" w:customStyle="1" w:styleId="phstampcenter">
    <w:name w:val="ph_stamp_center"/>
    <w:basedOn w:val="a0"/>
    <w:pPr>
      <w:tabs>
        <w:tab w:val="left" w:pos="284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phstampcenteritalic">
    <w:name w:val="ph_stamp_center_italic"/>
    <w:basedOn w:val="a0"/>
    <w:pPr>
      <w:spacing w:before="20" w:after="20" w:line="360" w:lineRule="auto"/>
      <w:jc w:val="center"/>
    </w:pPr>
    <w:rPr>
      <w:rFonts w:ascii="Arial" w:hAnsi="Arial" w:cs="Arial"/>
      <w:bCs/>
      <w:i/>
      <w:sz w:val="16"/>
      <w:szCs w:val="20"/>
    </w:rPr>
  </w:style>
  <w:style w:type="paragraph" w:customStyle="1" w:styleId="16">
    <w:name w:val="Схема документа1"/>
    <w:basedOn w:val="a0"/>
    <w:rPr>
      <w:rFonts w:ascii="Tahoma" w:hAnsi="Tahoma" w:cs="Tahoma"/>
      <w:sz w:val="16"/>
      <w:szCs w:val="16"/>
    </w:rPr>
  </w:style>
  <w:style w:type="paragraph" w:customStyle="1" w:styleId="12121">
    <w:name w:val="Абзац 12пт 1.2 интервал"/>
    <w:basedOn w:val="a0"/>
    <w:pPr>
      <w:keepLines/>
      <w:autoSpaceDE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22">
    <w:name w:val="Название 2ур"/>
    <w:basedOn w:val="12"/>
    <w:next w:val="12121"/>
    <w:pPr>
      <w:spacing w:line="240" w:lineRule="auto"/>
    </w:pPr>
    <w:rPr>
      <w:sz w:val="32"/>
    </w:rPr>
  </w:style>
  <w:style w:type="paragraph" w:customStyle="1" w:styleId="1410">
    <w:name w:val="Таблица 14 пт 1 интервал"/>
    <w:basedOn w:val="a0"/>
    <w:pPr>
      <w:keepLines/>
      <w:autoSpaceDE w:val="0"/>
      <w:spacing w:before="60" w:after="60"/>
    </w:pPr>
    <w:rPr>
      <w:szCs w:val="20"/>
    </w:rPr>
  </w:style>
  <w:style w:type="paragraph" w:styleId="af5">
    <w:name w:val="Balloon Text"/>
    <w:basedOn w:val="a0"/>
    <w:rPr>
      <w:rFonts w:ascii="Tahoma" w:hAnsi="Tahoma" w:cs="Tahoma"/>
      <w:sz w:val="16"/>
      <w:szCs w:val="16"/>
    </w:rPr>
  </w:style>
  <w:style w:type="paragraph" w:styleId="a">
    <w:name w:val="List Paragraph"/>
    <w:basedOn w:val="a1"/>
    <w:qFormat/>
    <w:pPr>
      <w:numPr>
        <w:numId w:val="4"/>
      </w:numPr>
      <w:ind w:left="1068" w:firstLine="709"/>
    </w:pPr>
  </w:style>
  <w:style w:type="paragraph" w:styleId="af6">
    <w:name w:val="Subtitle"/>
    <w:basedOn w:val="a0"/>
    <w:next w:val="a0"/>
    <w:qFormat/>
    <w:pPr>
      <w:spacing w:after="60"/>
      <w:jc w:val="right"/>
      <w:outlineLvl w:val="1"/>
    </w:pPr>
    <w:rPr>
      <w:rFonts w:ascii="Arial" w:hAnsi="Arial"/>
      <w:b/>
    </w:rPr>
  </w:style>
  <w:style w:type="paragraph" w:customStyle="1" w:styleId="1212">
    <w:name w:val="АбзацМ 12пт 1.2 интервал"/>
    <w:basedOn w:val="12121"/>
    <w:pPr>
      <w:numPr>
        <w:numId w:val="5"/>
      </w:numPr>
    </w:pPr>
  </w:style>
  <w:style w:type="paragraph" w:customStyle="1" w:styleId="af7">
    <w:name w:val="Содержимое таблицы"/>
    <w:basedOn w:val="a0"/>
    <w:pPr>
      <w:widowControl w:val="0"/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table" w:styleId="af9">
    <w:name w:val="Table Grid"/>
    <w:basedOn w:val="a3"/>
    <w:uiPriority w:val="39"/>
    <w:rsid w:val="00D8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2"/>
    <w:rsid w:val="00547072"/>
  </w:style>
  <w:style w:type="character" w:customStyle="1" w:styleId="eop">
    <w:name w:val="eop"/>
    <w:basedOn w:val="a2"/>
    <w:rsid w:val="00547072"/>
  </w:style>
  <w:style w:type="character" w:customStyle="1" w:styleId="af4">
    <w:name w:val="Верхний колонтитул Знак"/>
    <w:basedOn w:val="a2"/>
    <w:link w:val="af3"/>
    <w:uiPriority w:val="99"/>
    <w:rsid w:val="00F56F9B"/>
    <w:rPr>
      <w:sz w:val="28"/>
      <w:szCs w:val="24"/>
      <w:lang w:eastAsia="zh-CN"/>
    </w:rPr>
  </w:style>
  <w:style w:type="character" w:customStyle="1" w:styleId="af1">
    <w:name w:val="Нижний колонтитул Знак"/>
    <w:basedOn w:val="a2"/>
    <w:link w:val="af0"/>
    <w:uiPriority w:val="99"/>
    <w:rsid w:val="004B0524"/>
    <w:rPr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20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>DG Win&amp;Soft</Company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PA</dc:creator>
  <cp:keywords/>
  <cp:lastModifiedBy>Катя Щекотова</cp:lastModifiedBy>
  <cp:revision>9</cp:revision>
  <cp:lastPrinted>2023-06-08T19:41:00Z</cp:lastPrinted>
  <dcterms:created xsi:type="dcterms:W3CDTF">2023-09-23T20:37:00Z</dcterms:created>
  <dcterms:modified xsi:type="dcterms:W3CDTF">2023-09-23T22:40:00Z</dcterms:modified>
</cp:coreProperties>
</file>